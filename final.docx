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11A" w:rsidRPr="000D5B7D" w:rsidRDefault="0091111A" w:rsidP="0091111A">
      <w:pPr>
        <w:bidi/>
        <w:rPr>
          <w:rFonts w:ascii="Calibri" w:hAnsi="Calibri" w:cs="Calibri"/>
          <w:b/>
          <w:bCs/>
          <w:rtl/>
          <w:lang w:bidi="fa-IR"/>
        </w:rPr>
      </w:pPr>
      <w:r w:rsidRPr="000D5B7D">
        <w:rPr>
          <w:rFonts w:ascii="Calibri" w:hAnsi="Calibri" w:cs="Calibri" w:hint="cs"/>
          <w:b/>
          <w:bCs/>
          <w:rtl/>
          <w:lang w:bidi="fa-IR"/>
        </w:rPr>
        <w:t>- نقش خریدار</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ثبت‌نام</w:t>
      </w:r>
    </w:p>
    <w:p w:rsidR="0091111A" w:rsidRPr="000D5B7D" w:rsidRDefault="0091111A" w:rsidP="0091111A">
      <w:pPr>
        <w:bidi/>
        <w:ind w:left="1440"/>
        <w:rPr>
          <w:rFonts w:cs="B Nazanin"/>
          <w:rtl/>
          <w:lang w:bidi="fa-IR"/>
        </w:rPr>
      </w:pPr>
      <w:r w:rsidRPr="000D5B7D">
        <w:rPr>
          <w:rFonts w:cs="B Nazanin" w:hint="cs"/>
          <w:rtl/>
          <w:lang w:bidi="fa-IR"/>
        </w:rPr>
        <w:t>1- کلیک دکمه «ثبت‌نام»</w:t>
      </w:r>
      <w:r w:rsidRPr="000D5B7D">
        <w:rPr>
          <w:rFonts w:cs="B Nazanin"/>
          <w:rtl/>
          <w:lang w:bidi="fa-IR"/>
        </w:rPr>
        <w:br/>
      </w:r>
      <w:r w:rsidRPr="000D5B7D">
        <w:rPr>
          <w:rFonts w:cs="B Nazanin" w:hint="cs"/>
          <w:rtl/>
          <w:lang w:bidi="fa-IR"/>
        </w:rPr>
        <w:t>2- نوشتن نام و نام خانوادگی</w:t>
      </w:r>
      <w:r w:rsidRPr="000D5B7D">
        <w:rPr>
          <w:rFonts w:cs="B Nazanin"/>
          <w:rtl/>
          <w:lang w:bidi="fa-IR"/>
        </w:rPr>
        <w:br/>
      </w:r>
      <w:r w:rsidRPr="000D5B7D">
        <w:rPr>
          <w:rFonts w:cs="B Nazanin" w:hint="cs"/>
          <w:rtl/>
          <w:lang w:bidi="fa-IR"/>
        </w:rPr>
        <w:t>3- نوشتن آدرس ایمیل (اختیاری) و شماره تلفن</w:t>
      </w:r>
      <w:r w:rsidRPr="000D5B7D">
        <w:rPr>
          <w:rFonts w:cs="B Nazanin"/>
          <w:rtl/>
          <w:lang w:bidi="fa-IR"/>
        </w:rPr>
        <w:br/>
      </w:r>
      <w:r w:rsidRPr="000D5B7D">
        <w:rPr>
          <w:rFonts w:cs="B Nazanin" w:hint="cs"/>
          <w:rtl/>
          <w:lang w:bidi="fa-IR"/>
        </w:rPr>
        <w:t>4- نوشتن رمز عبور</w:t>
      </w:r>
      <w:r w:rsidRPr="000D5B7D">
        <w:rPr>
          <w:rFonts w:cs="B Nazanin"/>
          <w:rtl/>
          <w:lang w:bidi="fa-IR"/>
        </w:rPr>
        <w:br/>
      </w:r>
      <w:r w:rsidRPr="000D5B7D">
        <w:rPr>
          <w:rFonts w:cs="B Nazanin" w:hint="cs"/>
          <w:rtl/>
          <w:lang w:bidi="fa-IR"/>
        </w:rPr>
        <w:t>5- نوشتن آدرس</w:t>
      </w:r>
      <w:r w:rsidRPr="000D5B7D">
        <w:rPr>
          <w:rFonts w:cs="B Nazanin"/>
          <w:rtl/>
          <w:lang w:bidi="fa-IR"/>
        </w:rPr>
        <w:br/>
      </w:r>
      <w:r w:rsidRPr="000D5B7D">
        <w:rPr>
          <w:rFonts w:cs="B Nazanin" w:hint="cs"/>
          <w:rtl/>
          <w:lang w:bidi="fa-IR"/>
        </w:rPr>
        <w:t>6- تیک پذیرش قوانین نرم‌افزار</w:t>
      </w:r>
      <w:r w:rsidRPr="000D5B7D">
        <w:rPr>
          <w:rFonts w:cs="B Nazanin"/>
          <w:rtl/>
          <w:lang w:bidi="fa-IR"/>
        </w:rPr>
        <w:br/>
      </w:r>
      <w:r w:rsidRPr="000D5B7D">
        <w:rPr>
          <w:rFonts w:cs="B Nazanin" w:hint="cs"/>
          <w:rtl/>
          <w:lang w:bidi="fa-IR"/>
        </w:rPr>
        <w:t>7- کلیک دکمه «تایید اطلاعات»</w:t>
      </w:r>
      <w:r w:rsidRPr="000D5B7D">
        <w:rPr>
          <w:rFonts w:cs="B Nazanin"/>
          <w:rtl/>
          <w:lang w:bidi="fa-IR"/>
        </w:rPr>
        <w:br/>
      </w:r>
      <w:r w:rsidRPr="000D5B7D">
        <w:rPr>
          <w:rFonts w:cs="B Nazanin" w:hint="cs"/>
          <w:rtl/>
          <w:lang w:bidi="fa-IR"/>
        </w:rPr>
        <w:t>8- کاربر پیامک حاوی کد تایید هویت را از طرف نرم‌افزار دریافت می‌کند.</w:t>
      </w:r>
      <w:r w:rsidRPr="000D5B7D">
        <w:rPr>
          <w:rFonts w:cs="B Nazanin"/>
          <w:rtl/>
          <w:lang w:bidi="fa-IR"/>
        </w:rPr>
        <w:br/>
      </w:r>
      <w:r w:rsidRPr="000D5B7D">
        <w:rPr>
          <w:rFonts w:cs="B Nazanin" w:hint="cs"/>
          <w:rtl/>
          <w:lang w:bidi="fa-IR"/>
        </w:rPr>
        <w:t>9- کاربر در صفحه‌ای جدید کد تایید هویت را وارد می‌کند.</w:t>
      </w:r>
      <w:r w:rsidRPr="000D5B7D">
        <w:rPr>
          <w:rFonts w:cs="B Nazanin"/>
          <w:rtl/>
          <w:lang w:bidi="fa-IR"/>
        </w:rPr>
        <w:br/>
      </w:r>
      <w:r w:rsidRPr="000D5B7D">
        <w:rPr>
          <w:rFonts w:cs="B Nazanin" w:hint="cs"/>
          <w:rtl/>
          <w:lang w:bidi="fa-IR"/>
        </w:rPr>
        <w:t>10- نرم‌افزار پیام تایید ثبت نام را نشان می‌دهد.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hint="cs"/>
          <w:rtl/>
          <w:lang w:bidi="fa-IR"/>
        </w:rPr>
        <w:t xml:space="preserve"> </w:t>
      </w:r>
      <w:r w:rsidRPr="000D5B7D">
        <w:rPr>
          <w:rFonts w:cs="B Nazanin" w:hint="cs"/>
          <w:rtl/>
          <w:lang w:bidi="fa-IR"/>
        </w:rPr>
        <w:t xml:space="preserve">فرآیند </w:t>
      </w:r>
      <w:r w:rsidRPr="000D5B7D">
        <w:rPr>
          <w:rFonts w:cs="B Nazanin"/>
          <w:lang w:bidi="fa-IR"/>
        </w:rPr>
        <w:t>login</w:t>
      </w:r>
    </w:p>
    <w:p w:rsidR="0091111A" w:rsidRPr="000D5B7D" w:rsidRDefault="0091111A" w:rsidP="0091111A">
      <w:pPr>
        <w:bidi/>
        <w:ind w:left="1440"/>
        <w:rPr>
          <w:rFonts w:cs="B Nazanin"/>
          <w:rtl/>
          <w:lang w:bidi="fa-IR"/>
        </w:rPr>
      </w:pPr>
      <w:r w:rsidRPr="000D5B7D">
        <w:rPr>
          <w:rFonts w:cs="B Nazanin" w:hint="cs"/>
          <w:rtl/>
          <w:lang w:bidi="fa-IR"/>
        </w:rPr>
        <w:t>1- وارد کردن شماره تلفن به‌عنوان نام کاربری</w:t>
      </w:r>
      <w:r w:rsidRPr="000D5B7D">
        <w:rPr>
          <w:rFonts w:cs="B Nazanin"/>
          <w:rtl/>
          <w:lang w:bidi="fa-IR"/>
        </w:rPr>
        <w:br/>
      </w:r>
      <w:r w:rsidRPr="000D5B7D">
        <w:rPr>
          <w:rFonts w:cs="B Nazanin" w:hint="cs"/>
          <w:rtl/>
          <w:lang w:bidi="fa-IR"/>
        </w:rPr>
        <w:t>2- وارد کردن رمز عبور</w:t>
      </w:r>
      <w:r w:rsidRPr="000D5B7D">
        <w:rPr>
          <w:rFonts w:cs="B Nazanin"/>
          <w:rtl/>
          <w:lang w:bidi="fa-IR"/>
        </w:rPr>
        <w:br/>
      </w:r>
      <w:r w:rsidRPr="000D5B7D">
        <w:rPr>
          <w:rFonts w:cs="B Nazanin" w:hint="cs"/>
          <w:rtl/>
          <w:lang w:bidi="fa-IR"/>
        </w:rPr>
        <w:t>3- کلیک دکمه «ورود»</w:t>
      </w:r>
      <w:r w:rsidRPr="000D5B7D">
        <w:rPr>
          <w:rFonts w:cs="B Nazanin"/>
          <w:rtl/>
          <w:lang w:bidi="fa-IR"/>
        </w:rPr>
        <w:br/>
      </w:r>
      <w:r w:rsidRPr="000D5B7D">
        <w:rPr>
          <w:rFonts w:cs="B Nazanin" w:hint="cs"/>
          <w:rtl/>
          <w:lang w:bidi="fa-IR"/>
        </w:rPr>
        <w:t>4- کاربر وارد نرم‌افزار می‌شود و می‌تواند رستوران‌های محبوب را مشاهده کند.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افزودن به لیست علاقه‌مندی</w:t>
      </w:r>
    </w:p>
    <w:p w:rsidR="0091111A" w:rsidRPr="000D5B7D" w:rsidRDefault="0091111A" w:rsidP="0091111A">
      <w:pPr>
        <w:bidi/>
        <w:ind w:left="1440"/>
        <w:rPr>
          <w:rFonts w:cs="B Nazanin"/>
          <w:rtl/>
          <w:lang w:bidi="fa-IR"/>
        </w:rPr>
      </w:pPr>
      <w:r w:rsidRPr="000D5B7D">
        <w:rPr>
          <w:rFonts w:cs="B Nazanin" w:hint="cs"/>
          <w:rtl/>
          <w:lang w:bidi="fa-IR"/>
        </w:rPr>
        <w:t>1- کاربر از طریق رابط کاربری وارد پروفایل خود می‌شود.</w:t>
      </w:r>
      <w:r w:rsidRPr="000D5B7D">
        <w:rPr>
          <w:rFonts w:cs="B Nazanin"/>
          <w:rtl/>
          <w:lang w:bidi="fa-IR"/>
        </w:rPr>
        <w:br/>
      </w:r>
      <w:r w:rsidRPr="000D5B7D">
        <w:rPr>
          <w:rFonts w:cs="B Nazanin" w:hint="cs"/>
          <w:rtl/>
          <w:lang w:bidi="fa-IR"/>
        </w:rPr>
        <w:t>2- سپس وارد بخش علاقه‌مندی‌ها می‌شود.</w:t>
      </w:r>
      <w:r w:rsidRPr="000D5B7D">
        <w:rPr>
          <w:rFonts w:cs="B Nazanin"/>
          <w:rtl/>
          <w:lang w:bidi="fa-IR"/>
        </w:rPr>
        <w:br/>
      </w:r>
      <w:r w:rsidRPr="000D5B7D">
        <w:rPr>
          <w:rFonts w:cs="B Nazanin" w:hint="cs"/>
          <w:rtl/>
          <w:lang w:bidi="fa-IR"/>
        </w:rPr>
        <w:t>3- در نوار جستجو بالای صفحه نام رستوران مورد علاقه یا سبک غذایی مورد علاقه را وارد می‌کند.</w:t>
      </w:r>
      <w:r w:rsidRPr="000D5B7D">
        <w:rPr>
          <w:rFonts w:cs="B Nazanin"/>
          <w:rtl/>
          <w:lang w:bidi="fa-IR"/>
        </w:rPr>
        <w:br/>
      </w:r>
      <w:r w:rsidRPr="000D5B7D">
        <w:rPr>
          <w:rFonts w:cs="B Nazanin" w:hint="cs"/>
          <w:rtl/>
          <w:lang w:bidi="fa-IR"/>
        </w:rPr>
        <w:t>4- دکمه «جستجو» را کلیک می‌کند.</w:t>
      </w:r>
      <w:r w:rsidRPr="000D5B7D">
        <w:rPr>
          <w:rFonts w:cs="B Nazanin"/>
          <w:rtl/>
          <w:lang w:bidi="fa-IR"/>
        </w:rPr>
        <w:br/>
      </w:r>
      <w:r w:rsidRPr="000D5B7D">
        <w:rPr>
          <w:rFonts w:cs="B Nazanin" w:hint="cs"/>
          <w:rtl/>
          <w:lang w:bidi="fa-IR"/>
        </w:rPr>
        <w:t>5- پس از یافتن علاقه‌مندی مورد نظر (رستوران یا سبک غذایی) آن را «انتخاب» می‌کند.</w:t>
      </w:r>
      <w:r w:rsidRPr="000D5B7D">
        <w:rPr>
          <w:rFonts w:cs="B Nazanin"/>
          <w:rtl/>
          <w:lang w:bidi="fa-IR"/>
        </w:rPr>
        <w:br/>
      </w:r>
      <w:r w:rsidRPr="000D5B7D">
        <w:rPr>
          <w:rFonts w:cs="B Nazanin" w:hint="cs"/>
          <w:rtl/>
          <w:lang w:bidi="fa-IR"/>
        </w:rPr>
        <w:t>6- اکنون دکمه «افزودن» در پایین صفحه را کلیک می‌کند.</w:t>
      </w:r>
      <w:r w:rsidRPr="000D5B7D">
        <w:rPr>
          <w:rFonts w:cs="B Nazanin"/>
          <w:rtl/>
          <w:lang w:bidi="fa-IR"/>
        </w:rPr>
        <w:br/>
      </w:r>
      <w:r w:rsidRPr="000D5B7D">
        <w:rPr>
          <w:rFonts w:cs="B Nazanin" w:hint="cs"/>
          <w:rtl/>
          <w:lang w:bidi="fa-IR"/>
        </w:rPr>
        <w:t>7- حال می‌تواند این علاقه‌مندی را در لیست نمایش داده شده در صفحه ببیند. همچنین اگر در قسمت‌های دیگر برنامه نمایه این رستوران را مشاهده کند با یک ستاره طلایی در کنار نماد آن رستوران مشخص می‌شود که آن رستوران در لیست علاقه‌مندی کاربر قرار دارد.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حذف از لیست علاقه‌مندی</w:t>
      </w:r>
    </w:p>
    <w:p w:rsidR="0091111A" w:rsidRPr="000D5B7D" w:rsidRDefault="0091111A" w:rsidP="0091111A">
      <w:pPr>
        <w:bidi/>
        <w:ind w:left="1440"/>
        <w:rPr>
          <w:rFonts w:cs="B Nazanin"/>
          <w:rtl/>
          <w:lang w:bidi="fa-IR"/>
        </w:rPr>
      </w:pPr>
      <w:r w:rsidRPr="000D5B7D">
        <w:rPr>
          <w:rFonts w:cs="B Nazanin" w:hint="cs"/>
          <w:rtl/>
          <w:lang w:bidi="fa-IR"/>
        </w:rPr>
        <w:t>1- کاربر از طریق رابط کاربری وارد پروفایل خود می‌شود.</w:t>
      </w:r>
      <w:r w:rsidRPr="000D5B7D">
        <w:rPr>
          <w:rFonts w:cs="B Nazanin"/>
          <w:rtl/>
          <w:lang w:bidi="fa-IR"/>
        </w:rPr>
        <w:br/>
      </w:r>
      <w:r w:rsidRPr="000D5B7D">
        <w:rPr>
          <w:rFonts w:cs="B Nazanin" w:hint="cs"/>
          <w:rtl/>
          <w:lang w:bidi="fa-IR"/>
        </w:rPr>
        <w:t>2- سپس وارد بخش علاقه‌مندی می‌شود.</w:t>
      </w:r>
      <w:r w:rsidRPr="000D5B7D">
        <w:rPr>
          <w:rFonts w:cs="B Nazanin"/>
          <w:rtl/>
          <w:lang w:bidi="fa-IR"/>
        </w:rPr>
        <w:br/>
      </w:r>
      <w:r w:rsidRPr="000D5B7D">
        <w:rPr>
          <w:rFonts w:cs="B Nazanin" w:hint="cs"/>
          <w:rtl/>
          <w:lang w:bidi="fa-IR"/>
        </w:rPr>
        <w:t>3- می‌تواند از لیست علاقه‌مندی رستوران یا غذای نامناسب را «انتخاب» کند (طول این لیست محدود است لذا برای یافتن مورد نامناسب نیازی به جستجو نیست).</w:t>
      </w:r>
      <w:r w:rsidRPr="000D5B7D">
        <w:rPr>
          <w:rFonts w:cs="B Nazanin"/>
          <w:rtl/>
          <w:lang w:bidi="fa-IR"/>
        </w:rPr>
        <w:br/>
      </w:r>
      <w:r w:rsidRPr="000D5B7D">
        <w:rPr>
          <w:rFonts w:cs="B Nazanin" w:hint="cs"/>
          <w:rtl/>
          <w:lang w:bidi="fa-IR"/>
        </w:rPr>
        <w:t>4- اکنون دکمه «حذف» را می‌فشارد.</w:t>
      </w:r>
      <w:r w:rsidRPr="000D5B7D">
        <w:rPr>
          <w:rFonts w:cs="B Nazanin"/>
          <w:rtl/>
          <w:lang w:bidi="fa-IR"/>
        </w:rPr>
        <w:br/>
      </w:r>
      <w:r w:rsidRPr="000D5B7D">
        <w:rPr>
          <w:rFonts w:cs="B Nazanin" w:hint="cs"/>
          <w:rtl/>
          <w:lang w:bidi="fa-IR"/>
        </w:rPr>
        <w:t>5- نرم‌افزار از کاربر برای تایید نهایی می‌پرسد و کاربر درصورت اطمینان از حذف دکمه «تایید» را کلیک می‌کند.</w:t>
      </w:r>
      <w:r w:rsidRPr="000D5B7D">
        <w:rPr>
          <w:rFonts w:cs="B Nazanin"/>
          <w:rtl/>
          <w:lang w:bidi="fa-IR"/>
        </w:rPr>
        <w:br/>
      </w:r>
      <w:r w:rsidRPr="000D5B7D">
        <w:rPr>
          <w:rFonts w:cs="B Nazanin" w:hint="cs"/>
          <w:rtl/>
          <w:lang w:bidi="fa-IR"/>
        </w:rPr>
        <w:t>6- اکنون دیگر مورد نامناسب از لیست علاقه‌مندی حذف شده است.</w:t>
      </w:r>
    </w:p>
    <w:p w:rsidR="0091111A" w:rsidRPr="000D5B7D" w:rsidRDefault="0091111A" w:rsidP="0091111A">
      <w:pPr>
        <w:bidi/>
        <w:ind w:left="720"/>
        <w:rPr>
          <w:rFonts w:cs="B Nazanin"/>
          <w:rtl/>
          <w:lang w:bidi="fa-IR"/>
        </w:rPr>
      </w:pPr>
      <w:r w:rsidRPr="000D5B7D">
        <w:rPr>
          <w:rFonts w:ascii="Calibri" w:hAnsi="Calibri" w:cs="Calibri"/>
          <w:rtl/>
          <w:lang w:bidi="fa-IR"/>
        </w:rPr>
        <w:lastRenderedPageBreak/>
        <w:t>•</w:t>
      </w:r>
      <w:r w:rsidRPr="000D5B7D">
        <w:rPr>
          <w:rFonts w:cs="B Nazanin" w:hint="cs"/>
          <w:rtl/>
          <w:lang w:bidi="fa-IR"/>
        </w:rPr>
        <w:t xml:space="preserve"> فرآیند مشاهده سابقه خرید</w:t>
      </w:r>
    </w:p>
    <w:p w:rsidR="0091111A" w:rsidRPr="000D5B7D" w:rsidRDefault="0091111A" w:rsidP="0091111A">
      <w:pPr>
        <w:bidi/>
        <w:ind w:left="1440"/>
        <w:rPr>
          <w:rFonts w:cs="B Nazanin"/>
          <w:rtl/>
          <w:lang w:bidi="fa-IR"/>
        </w:rPr>
      </w:pPr>
      <w:r w:rsidRPr="000D5B7D">
        <w:rPr>
          <w:rFonts w:cs="B Nazanin" w:hint="cs"/>
          <w:rtl/>
          <w:lang w:bidi="fa-IR"/>
        </w:rPr>
        <w:t>1- وارد پروفایل کاربری می‌شوم.</w:t>
      </w:r>
      <w:r w:rsidRPr="000D5B7D">
        <w:rPr>
          <w:rFonts w:cs="B Nazanin"/>
          <w:rtl/>
          <w:lang w:bidi="fa-IR"/>
        </w:rPr>
        <w:br/>
      </w:r>
      <w:r w:rsidRPr="000D5B7D">
        <w:rPr>
          <w:rFonts w:cs="B Nazanin" w:hint="cs"/>
          <w:rtl/>
          <w:lang w:bidi="fa-IR"/>
        </w:rPr>
        <w:t>2- به بخش «سابقه خرید» می‌روم.</w:t>
      </w:r>
      <w:r w:rsidRPr="000D5B7D">
        <w:rPr>
          <w:rFonts w:cs="B Nazanin"/>
          <w:rtl/>
          <w:lang w:bidi="fa-IR"/>
        </w:rPr>
        <w:br/>
      </w:r>
      <w:r w:rsidRPr="000D5B7D">
        <w:rPr>
          <w:rFonts w:cs="B Nazanin" w:hint="cs"/>
          <w:rtl/>
          <w:lang w:bidi="fa-IR"/>
        </w:rPr>
        <w:t>3- اکنون می‌توانم لیست خریدهایی که قبلا انجام داده‌ام را ببینم.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hint="cs"/>
          <w:rtl/>
          <w:lang w:bidi="fa-IR"/>
        </w:rPr>
        <w:t xml:space="preserve"> </w:t>
      </w:r>
      <w:r w:rsidRPr="000D5B7D">
        <w:rPr>
          <w:rFonts w:cs="B Nazanin" w:hint="cs"/>
          <w:rtl/>
          <w:lang w:bidi="fa-IR"/>
        </w:rPr>
        <w:t>فرآیند مشاهده لیست رستوران‌ها به‌صورت دسته‌بندی شده</w:t>
      </w:r>
    </w:p>
    <w:p w:rsidR="00DF4E47" w:rsidRPr="000D5B7D" w:rsidRDefault="0091111A" w:rsidP="00DF4E47">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در قسمت سمت راست صفحه از میان گزینه‌هایی که وجود دارند (مانند فست‌فود، غذای سنتی، ارسال سفارش و ...) یک یا چند گزینه را تیک می‌زنم.</w:t>
      </w:r>
      <w:r w:rsidRPr="000D5B7D">
        <w:rPr>
          <w:rFonts w:cs="B Nazanin"/>
          <w:rtl/>
          <w:lang w:bidi="fa-IR"/>
        </w:rPr>
        <w:br/>
      </w:r>
      <w:r w:rsidRPr="000D5B7D">
        <w:rPr>
          <w:rFonts w:cs="B Nazanin" w:hint="cs"/>
          <w:rtl/>
          <w:lang w:bidi="fa-IR"/>
        </w:rPr>
        <w:t>2- اکنون براساس فیلترهای اعمال شده نتایج جستجو نشان داده می‌شوند. حتی بدون جستجو می‌توانم لیست رستوران‌ها را با این تنظیمات به‌صورت محدودتر و دلخواه‌تر ببینم.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مشاهده منو یا اطلاعات رستوران</w:t>
      </w:r>
    </w:p>
    <w:p w:rsidR="0091111A" w:rsidRPr="000D5B7D" w:rsidRDefault="0091111A" w:rsidP="0091111A">
      <w:pPr>
        <w:bidi/>
        <w:ind w:left="1440"/>
        <w:rPr>
          <w:rFonts w:cs="B Nazanin"/>
          <w:rtl/>
          <w:lang w:bidi="fa-IR"/>
        </w:rPr>
      </w:pPr>
      <w:r w:rsidRPr="000D5B7D">
        <w:rPr>
          <w:rFonts w:cs="B Nazanin" w:hint="cs"/>
          <w:rtl/>
          <w:lang w:bidi="fa-IR"/>
        </w:rPr>
        <w:t>1- پس از انتخاب یک رستوران (به هر طریقی) وارد نمایه‌ی فروش آن می‌شوم.</w:t>
      </w:r>
      <w:r w:rsidRPr="000D5B7D">
        <w:rPr>
          <w:rFonts w:cs="B Nazanin"/>
          <w:rtl/>
          <w:lang w:bidi="fa-IR"/>
        </w:rPr>
        <w:br/>
      </w:r>
      <w:r w:rsidRPr="000D5B7D">
        <w:rPr>
          <w:rFonts w:cs="B Nazanin" w:hint="cs"/>
          <w:rtl/>
          <w:lang w:bidi="fa-IR"/>
        </w:rPr>
        <w:t>2- اکنون در قسمتی از این صفحه می‌توانم منو یا اطلاعات رستوران را با جزيئات لازم ببینم.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hint="cs"/>
          <w:rtl/>
          <w:lang w:bidi="fa-IR"/>
        </w:rPr>
        <w:t xml:space="preserve"> </w:t>
      </w:r>
      <w:r w:rsidRPr="000D5B7D">
        <w:rPr>
          <w:rFonts w:cs="B Nazanin" w:hint="cs"/>
          <w:rtl/>
          <w:lang w:bidi="fa-IR"/>
        </w:rPr>
        <w:t>فرآیند مشاهده امتیاز رستوران‌ها از دید کاربران</w:t>
      </w:r>
    </w:p>
    <w:p w:rsidR="0091111A" w:rsidRPr="000D5B7D" w:rsidRDefault="0091111A" w:rsidP="0091111A">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ابتدا به لیستی از رستوران‌های دلخواه دست می‌یابم (می‌تواند با جستجو و یا هر روش دیگری انجام شود).</w:t>
      </w:r>
      <w:r w:rsidRPr="000D5B7D">
        <w:rPr>
          <w:rFonts w:cs="B Nazanin"/>
          <w:rtl/>
          <w:lang w:bidi="fa-IR"/>
        </w:rPr>
        <w:br/>
      </w:r>
      <w:r w:rsidRPr="000D5B7D">
        <w:rPr>
          <w:rFonts w:cs="B Nazanin" w:hint="cs"/>
          <w:rtl/>
          <w:lang w:bidi="fa-IR"/>
        </w:rPr>
        <w:t>2- اکنون در همان صفحه اصلی که لیست رستوران‌ها قابل دیدن هست در کنار نام هر رستوران امتیاز کسب شده توسط آن نیز دیده می‌شود.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انتخاب غذا از منوی رستوران و ثبت سفارش</w:t>
      </w:r>
    </w:p>
    <w:p w:rsidR="0091111A" w:rsidRPr="000D5B7D" w:rsidRDefault="0091111A" w:rsidP="0091111A">
      <w:pPr>
        <w:bidi/>
        <w:ind w:left="1440"/>
        <w:rPr>
          <w:rFonts w:cs="B Nazanin"/>
          <w:rtl/>
          <w:lang w:bidi="fa-IR"/>
        </w:rPr>
      </w:pPr>
      <w:r w:rsidRPr="000D5B7D">
        <w:rPr>
          <w:rFonts w:cs="B Nazanin" w:hint="cs"/>
          <w:rtl/>
          <w:lang w:bidi="fa-IR"/>
        </w:rPr>
        <w:t>1- یک رستوران را انتخاب می‌کنم (به هر روش موجودی ممکن است انجام شود).</w:t>
      </w:r>
      <w:r w:rsidRPr="000D5B7D">
        <w:rPr>
          <w:rFonts w:cs="B Nazanin"/>
          <w:rtl/>
          <w:lang w:bidi="fa-IR"/>
        </w:rPr>
        <w:br/>
      </w:r>
      <w:r w:rsidRPr="000D5B7D">
        <w:rPr>
          <w:rFonts w:cs="B Nazanin" w:hint="cs"/>
          <w:rtl/>
          <w:lang w:bidi="fa-IR"/>
        </w:rPr>
        <w:t>2- وارد نمایه‌ی فروش رستوران می‌شوم.</w:t>
      </w:r>
      <w:r w:rsidRPr="000D5B7D">
        <w:rPr>
          <w:rFonts w:cs="B Nazanin"/>
          <w:rtl/>
          <w:lang w:bidi="fa-IR"/>
        </w:rPr>
        <w:br/>
      </w:r>
      <w:r w:rsidRPr="000D5B7D">
        <w:rPr>
          <w:rFonts w:cs="B Nazanin" w:hint="cs"/>
          <w:rtl/>
          <w:lang w:bidi="fa-IR"/>
        </w:rPr>
        <w:t>3- منوی رستوران را مشاهده می‌کنم.</w:t>
      </w:r>
      <w:r w:rsidRPr="000D5B7D">
        <w:rPr>
          <w:rFonts w:cs="B Nazanin"/>
          <w:rtl/>
          <w:lang w:bidi="fa-IR"/>
        </w:rPr>
        <w:br/>
      </w:r>
      <w:r w:rsidRPr="000D5B7D">
        <w:rPr>
          <w:rFonts w:cs="B Nazanin" w:hint="cs"/>
          <w:rtl/>
          <w:lang w:bidi="fa-IR"/>
        </w:rPr>
        <w:t>4- با علامت زدن در کنار موارد دلخواه در منوی رستوران، مواردی که می‌خواهم سفارش دهم را ثبت می‌کنم.</w:t>
      </w:r>
      <w:r w:rsidRPr="000D5B7D">
        <w:rPr>
          <w:rFonts w:cs="B Nazanin"/>
          <w:rtl/>
          <w:lang w:bidi="fa-IR"/>
        </w:rPr>
        <w:br/>
      </w:r>
      <w:r w:rsidRPr="000D5B7D">
        <w:rPr>
          <w:rFonts w:cs="B Nazanin" w:hint="cs"/>
          <w:rtl/>
          <w:lang w:bidi="fa-IR"/>
        </w:rPr>
        <w:t>5- اکنون دکمه‌ی ثبت سفارش را می‌فشارم.</w:t>
      </w:r>
      <w:r w:rsidRPr="000D5B7D">
        <w:rPr>
          <w:rFonts w:cs="B Nazanin"/>
          <w:rtl/>
          <w:lang w:bidi="fa-IR"/>
        </w:rPr>
        <w:br/>
      </w:r>
      <w:r w:rsidRPr="000D5B7D">
        <w:rPr>
          <w:rFonts w:cs="B Nazanin" w:hint="cs"/>
          <w:rtl/>
          <w:lang w:bidi="fa-IR"/>
        </w:rPr>
        <w:t>6- در صفحه‌ای جدید لیست غذاهای سفارش داده شده و مبلغ آن را می‌بینم.</w:t>
      </w:r>
      <w:r w:rsidRPr="000D5B7D">
        <w:rPr>
          <w:rFonts w:cs="B Nazanin"/>
          <w:rtl/>
          <w:lang w:bidi="fa-IR"/>
        </w:rPr>
        <w:br/>
      </w:r>
      <w:r w:rsidRPr="000D5B7D">
        <w:rPr>
          <w:rFonts w:cs="B Nazanin" w:hint="cs"/>
          <w:rtl/>
          <w:lang w:bidi="fa-IR"/>
        </w:rPr>
        <w:t>7- نوع پرداخت را انتخاب می‌کنم.</w:t>
      </w:r>
      <w:r w:rsidRPr="000D5B7D">
        <w:rPr>
          <w:rFonts w:cs="B Nazanin"/>
          <w:rtl/>
          <w:lang w:bidi="fa-IR"/>
        </w:rPr>
        <w:br/>
      </w:r>
      <w:r w:rsidRPr="000D5B7D">
        <w:rPr>
          <w:rFonts w:cs="B Nazanin" w:hint="cs"/>
          <w:rtl/>
          <w:lang w:bidi="fa-IR"/>
        </w:rPr>
        <w:t>8- درصورت انتخاب روش‌هایی به جز پرداخت نقدی، دکمه پرداخت را می‌فشارم. درصورت پرداخت نقدی، دکمه تایید را کلیک می‌کنم.</w:t>
      </w:r>
      <w:r w:rsidRPr="000D5B7D">
        <w:rPr>
          <w:rFonts w:cs="B Nazanin"/>
          <w:rtl/>
          <w:lang w:bidi="fa-IR"/>
        </w:rPr>
        <w:br/>
      </w:r>
      <w:r w:rsidRPr="000D5B7D">
        <w:rPr>
          <w:rFonts w:cs="B Nazanin" w:hint="cs"/>
          <w:rtl/>
          <w:lang w:bidi="fa-IR"/>
        </w:rPr>
        <w:t>9- پس از پرداخت (اگر پرداخت نقدی نبود)، پیامک تایید خرید را دریافت می‌کنم. درصورت پرداخت نقدی، پیامک تایید خرید را دریافت می‌کنم.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hint="cs"/>
          <w:rtl/>
          <w:lang w:bidi="fa-IR"/>
        </w:rPr>
        <w:t xml:space="preserve"> </w:t>
      </w:r>
      <w:r w:rsidRPr="000D5B7D">
        <w:rPr>
          <w:rFonts w:cs="B Nazanin" w:hint="cs"/>
          <w:rtl/>
          <w:lang w:bidi="fa-IR"/>
        </w:rPr>
        <w:t>فرآیند نمایان/پنهان کردن امتیاز نیکوکاری</w:t>
      </w:r>
    </w:p>
    <w:p w:rsidR="0091111A" w:rsidRPr="000D5B7D" w:rsidRDefault="0091111A" w:rsidP="0091111A">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وارد پروفایل کاربری می‌شوم.</w:t>
      </w:r>
      <w:r w:rsidRPr="000D5B7D">
        <w:rPr>
          <w:rFonts w:cs="B Nazanin"/>
          <w:rtl/>
          <w:lang w:bidi="fa-IR"/>
        </w:rPr>
        <w:br/>
      </w:r>
      <w:r w:rsidRPr="000D5B7D">
        <w:rPr>
          <w:rFonts w:cs="B Nazanin" w:hint="cs"/>
          <w:rtl/>
          <w:lang w:bidi="fa-IR"/>
        </w:rPr>
        <w:t>2- به بخش تنظیمات مربوط به امتیاز نیکوکاری می‌روم.</w:t>
      </w:r>
      <w:r w:rsidRPr="000D5B7D">
        <w:rPr>
          <w:rFonts w:cs="B Nazanin"/>
          <w:rtl/>
          <w:lang w:bidi="fa-IR"/>
        </w:rPr>
        <w:br/>
      </w:r>
      <w:r w:rsidRPr="000D5B7D">
        <w:rPr>
          <w:rFonts w:cs="B Nazanin" w:hint="cs"/>
          <w:rtl/>
          <w:lang w:bidi="fa-IR"/>
        </w:rPr>
        <w:t xml:space="preserve">3- درصورتی که علاقه‌مند به نمایش امتیاز نیکوکاری خویش برای کاربران دیگر نرم افزار هستم، آن را در حالت «نمایان» قرار می‌دهم و درصورتی که تمایلی به نمایش امتیاز نیکوکاری خویش ندارم آن را در حالت «پنهان» قرار </w:t>
      </w:r>
      <w:r w:rsidRPr="000D5B7D">
        <w:rPr>
          <w:rFonts w:cs="B Nazanin" w:hint="cs"/>
          <w:rtl/>
          <w:lang w:bidi="fa-IR"/>
        </w:rPr>
        <w:lastRenderedPageBreak/>
        <w:t>می‌دهم.</w:t>
      </w:r>
      <w:r w:rsidRPr="000D5B7D">
        <w:rPr>
          <w:rFonts w:cs="B Nazanin"/>
          <w:rtl/>
          <w:lang w:bidi="fa-IR"/>
        </w:rPr>
        <w:br/>
      </w:r>
      <w:r w:rsidRPr="000D5B7D">
        <w:rPr>
          <w:rFonts w:cs="B Nazanin" w:hint="cs"/>
          <w:rtl/>
          <w:lang w:bidi="fa-IR"/>
        </w:rPr>
        <w:t>4- اکنون اگر در حالت «نمایان» باشد، در پروفایل خویش می‌توانم امتیازم را ببینم.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فعال‌سازی و استفاده از تخفیف یا پیشنهاد ویژه</w:t>
      </w:r>
    </w:p>
    <w:p w:rsidR="0091111A" w:rsidRPr="000D5B7D" w:rsidRDefault="0091111A" w:rsidP="0091111A">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وارد پروفایل خود می‌شوم.</w:t>
      </w:r>
      <w:r w:rsidRPr="000D5B7D">
        <w:rPr>
          <w:rFonts w:cs="B Nazanin"/>
          <w:rtl/>
          <w:lang w:bidi="fa-IR"/>
        </w:rPr>
        <w:br/>
      </w:r>
      <w:r w:rsidRPr="000D5B7D">
        <w:rPr>
          <w:rFonts w:cs="B Nazanin" w:hint="cs"/>
          <w:rtl/>
          <w:lang w:bidi="fa-IR"/>
        </w:rPr>
        <w:t>2- به بخش تخفیفات و پیشنهادات ویژه می‌روم.</w:t>
      </w:r>
      <w:r w:rsidRPr="000D5B7D">
        <w:rPr>
          <w:rFonts w:cs="B Nazanin"/>
          <w:rtl/>
          <w:lang w:bidi="fa-IR"/>
        </w:rPr>
        <w:br/>
      </w:r>
      <w:r w:rsidRPr="000D5B7D">
        <w:rPr>
          <w:rFonts w:cs="B Nazanin" w:hint="cs"/>
          <w:rtl/>
          <w:lang w:bidi="fa-IR"/>
        </w:rPr>
        <w:t>3- از میان گزینه‌های موجود در لیست (طول لیست محدود است)، یکی را انتخاب می‌کنم.</w:t>
      </w:r>
      <w:r w:rsidRPr="000D5B7D">
        <w:rPr>
          <w:rFonts w:cs="B Nazanin"/>
          <w:rtl/>
          <w:lang w:bidi="fa-IR"/>
        </w:rPr>
        <w:br/>
      </w:r>
      <w:r w:rsidRPr="000D5B7D">
        <w:rPr>
          <w:rFonts w:cs="B Nazanin" w:hint="cs"/>
          <w:rtl/>
          <w:lang w:bidi="fa-IR"/>
        </w:rPr>
        <w:t>4- دکمه‌ی «فعال‌سازی» را فشار می‌دهم.</w:t>
      </w:r>
      <w:r w:rsidRPr="000D5B7D">
        <w:rPr>
          <w:rFonts w:cs="B Nazanin"/>
          <w:rtl/>
          <w:lang w:bidi="fa-IR"/>
        </w:rPr>
        <w:br/>
      </w:r>
      <w:r w:rsidRPr="000D5B7D">
        <w:rPr>
          <w:rFonts w:cs="B Nazanin" w:hint="cs"/>
          <w:rtl/>
          <w:lang w:bidi="fa-IR"/>
        </w:rPr>
        <w:t>5- اکنون در هنگام خرید به‌طور خودبه‌خود این تخفیف برای خرید من اعمال می‌شود.</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نظرسنجی پس از دریافت غذا</w:t>
      </w:r>
    </w:p>
    <w:p w:rsidR="0091111A" w:rsidRPr="000D5B7D" w:rsidRDefault="0091111A" w:rsidP="0091111A">
      <w:pPr>
        <w:bidi/>
        <w:ind w:left="1440"/>
        <w:rPr>
          <w:rFonts w:cs="B Nazanin"/>
          <w:rtl/>
          <w:lang w:bidi="fa-IR"/>
        </w:rPr>
      </w:pPr>
      <w:r w:rsidRPr="000D5B7D">
        <w:rPr>
          <w:rFonts w:cs="B Nazanin" w:hint="cs"/>
          <w:rtl/>
          <w:lang w:bidi="fa-IR"/>
        </w:rPr>
        <w:t>1-</w:t>
      </w:r>
      <w:r w:rsidRPr="000D5B7D">
        <w:rPr>
          <w:rFonts w:cs="B Nazanin"/>
          <w:rtl/>
          <w:lang w:bidi="fa-IR"/>
        </w:rPr>
        <w:t xml:space="preserve"> </w:t>
      </w:r>
      <w:r w:rsidRPr="000D5B7D">
        <w:rPr>
          <w:rFonts w:cs="B Nazanin" w:hint="cs"/>
          <w:rtl/>
          <w:lang w:bidi="fa-IR"/>
        </w:rPr>
        <w:t>غذا را دریافت می‌کنم.</w:t>
      </w:r>
      <w:r w:rsidRPr="000D5B7D">
        <w:rPr>
          <w:rFonts w:cs="B Nazanin"/>
          <w:rtl/>
          <w:lang w:bidi="fa-IR"/>
        </w:rPr>
        <w:br/>
      </w:r>
      <w:r w:rsidRPr="000D5B7D">
        <w:rPr>
          <w:rFonts w:cs="B Nazanin" w:hint="cs"/>
          <w:rtl/>
          <w:lang w:bidi="fa-IR"/>
        </w:rPr>
        <w:t>2- از نرم افزار اعلانی برای ثبت نظر نسبت به عملکرد رستوران دریافت می‌کنم (تا زمانی که نظرم را ثبت نکنم امکان استفاده‌ی دیگری از نرم افزار را ندارم).</w:t>
      </w:r>
      <w:r w:rsidRPr="000D5B7D">
        <w:rPr>
          <w:rFonts w:cs="B Nazanin"/>
          <w:rtl/>
          <w:lang w:bidi="fa-IR"/>
        </w:rPr>
        <w:br/>
      </w:r>
      <w:r w:rsidRPr="000D5B7D">
        <w:rPr>
          <w:rFonts w:cs="B Nazanin" w:hint="cs"/>
          <w:rtl/>
          <w:lang w:bidi="fa-IR"/>
        </w:rPr>
        <w:t>3- در زمانی که مناسب دیدم، نظر خود و نمره‌ای که مناسب می‌دانم را برای عملکرد رستوران ثبت می‌کنم.</w:t>
      </w:r>
      <w:r w:rsidRPr="000D5B7D">
        <w:rPr>
          <w:rFonts w:cs="B Nazanin"/>
          <w:rtl/>
          <w:lang w:bidi="fa-IR"/>
        </w:rPr>
        <w:br/>
      </w:r>
      <w:r w:rsidRPr="000D5B7D">
        <w:rPr>
          <w:rFonts w:cs="B Nazanin" w:hint="cs"/>
          <w:rtl/>
          <w:lang w:bidi="fa-IR"/>
        </w:rPr>
        <w:t>4- دکمه‌ی «ثبت نظر» را می‌فشارم.</w:t>
      </w:r>
      <w:r w:rsidRPr="000D5B7D">
        <w:rPr>
          <w:rFonts w:cs="B Nazanin"/>
          <w:rtl/>
          <w:lang w:bidi="fa-IR"/>
        </w:rPr>
        <w:br/>
      </w:r>
      <w:r w:rsidRPr="000D5B7D">
        <w:rPr>
          <w:rFonts w:cs="B Nazanin" w:hint="cs"/>
          <w:rtl/>
          <w:lang w:bidi="fa-IR"/>
        </w:rPr>
        <w:t>5- اکنون نظر من ثبت شده و می‌توانم از نرم‌افزار دوباره مانند قبل استفاده کنم.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cs="B Nazanin" w:hint="cs"/>
          <w:rtl/>
          <w:lang w:bidi="fa-IR"/>
        </w:rPr>
        <w:t xml:space="preserve"> فرآیند مشاهده موجودی مالی</w:t>
      </w:r>
    </w:p>
    <w:p w:rsidR="0091111A" w:rsidRPr="000D5B7D" w:rsidRDefault="0091111A" w:rsidP="0091111A">
      <w:pPr>
        <w:bidi/>
        <w:ind w:left="1440"/>
        <w:rPr>
          <w:rFonts w:cs="B Nazanin"/>
          <w:rtl/>
          <w:lang w:bidi="fa-IR"/>
        </w:rPr>
      </w:pPr>
      <w:r w:rsidRPr="000D5B7D">
        <w:rPr>
          <w:rFonts w:cs="B Nazanin" w:hint="cs"/>
          <w:rtl/>
          <w:lang w:bidi="fa-IR"/>
        </w:rPr>
        <w:t>1- وارد پروفایل کاربری خویش می‌شوم.</w:t>
      </w:r>
      <w:r w:rsidRPr="000D5B7D">
        <w:rPr>
          <w:rFonts w:cs="B Nazanin"/>
          <w:rtl/>
          <w:lang w:bidi="fa-IR"/>
        </w:rPr>
        <w:br/>
      </w:r>
      <w:r w:rsidRPr="000D5B7D">
        <w:rPr>
          <w:rFonts w:cstheme="minorHAnsi" w:hint="cs"/>
          <w:rtl/>
          <w:lang w:bidi="fa-IR"/>
        </w:rPr>
        <w:t>2-</w:t>
      </w:r>
      <w:r w:rsidRPr="000D5B7D">
        <w:rPr>
          <w:rFonts w:cs="B Nazanin" w:hint="cs"/>
          <w:rtl/>
          <w:lang w:bidi="fa-IR"/>
        </w:rPr>
        <w:t xml:space="preserve"> می‌توانم در بخش اصلی پروفایل خویش، موجودی مالی حساب کاربری خویش را مشاهده کنم.</w:t>
      </w:r>
    </w:p>
    <w:p w:rsidR="0091111A" w:rsidRPr="000D5B7D" w:rsidRDefault="0091111A" w:rsidP="0091111A">
      <w:pPr>
        <w:bidi/>
        <w:ind w:left="720"/>
        <w:rPr>
          <w:rFonts w:cs="B Nazanin"/>
          <w:rtl/>
          <w:lang w:bidi="fa-IR"/>
        </w:rPr>
      </w:pPr>
      <w:r w:rsidRPr="000D5B7D">
        <w:rPr>
          <w:rFonts w:ascii="Calibri" w:hAnsi="Calibri" w:cs="Calibri"/>
          <w:rtl/>
          <w:lang w:bidi="fa-IR"/>
        </w:rPr>
        <w:t>•</w:t>
      </w:r>
      <w:r w:rsidRPr="000D5B7D">
        <w:rPr>
          <w:rFonts w:ascii="Calibri" w:hAnsi="Calibri" w:cs="Calibri"/>
          <w:lang w:bidi="fa-IR"/>
        </w:rPr>
        <w:t xml:space="preserve"> </w:t>
      </w:r>
      <w:r w:rsidRPr="000D5B7D">
        <w:rPr>
          <w:rFonts w:cs="B Nazanin" w:hint="cs"/>
          <w:rtl/>
          <w:lang w:bidi="fa-IR"/>
        </w:rPr>
        <w:t>فرآیند شارژ‌ مالی حساب کاربری برنامه</w:t>
      </w:r>
    </w:p>
    <w:p w:rsidR="00DF4E47" w:rsidRPr="000D5B7D" w:rsidRDefault="0091111A" w:rsidP="00DF4E47">
      <w:pPr>
        <w:bidi/>
        <w:ind w:left="2160"/>
        <w:rPr>
          <w:rFonts w:cs="B Nazanin"/>
          <w:rtl/>
          <w:lang w:bidi="fa-IR"/>
        </w:rPr>
      </w:pPr>
      <w:r w:rsidRPr="000D5B7D">
        <w:rPr>
          <w:rFonts w:cs="B Nazanin" w:hint="cs"/>
          <w:rtl/>
          <w:lang w:bidi="fa-IR"/>
        </w:rPr>
        <w:t>1- وارد پروفایل کاربری خویش می‌شوم.</w:t>
      </w:r>
      <w:r w:rsidRPr="000D5B7D">
        <w:rPr>
          <w:rFonts w:cs="B Nazanin"/>
          <w:rtl/>
          <w:lang w:bidi="fa-IR"/>
        </w:rPr>
        <w:br/>
      </w:r>
      <w:r w:rsidRPr="000D5B7D">
        <w:rPr>
          <w:rFonts w:cs="B Nazanin" w:hint="cs"/>
          <w:rtl/>
          <w:lang w:bidi="fa-IR"/>
        </w:rPr>
        <w:t>2- به بخش شارژ حساب مالی می‌روم.</w:t>
      </w:r>
      <w:r w:rsidRPr="000D5B7D">
        <w:rPr>
          <w:rFonts w:cs="B Nazanin"/>
          <w:rtl/>
          <w:lang w:bidi="fa-IR"/>
        </w:rPr>
        <w:br/>
      </w:r>
      <w:r w:rsidRPr="000D5B7D">
        <w:rPr>
          <w:rFonts w:cs="B Nazanin" w:hint="cs"/>
          <w:rtl/>
          <w:lang w:bidi="fa-IR"/>
        </w:rPr>
        <w:t>3- مبلغ مورد نظر را در بخشی مشخص (به تومان) وارد می‌کنم. این امکان را دارم تا از میان گزینه‌های از پیش آماده و پیشنهادی نرم افزار برای انتخاب مبلغ شارژ استفاده کنم.</w:t>
      </w:r>
      <w:r w:rsidRPr="000D5B7D">
        <w:rPr>
          <w:rFonts w:cs="B Nazanin"/>
          <w:rtl/>
          <w:lang w:bidi="fa-IR"/>
        </w:rPr>
        <w:br/>
      </w:r>
      <w:r w:rsidRPr="000D5B7D">
        <w:rPr>
          <w:rFonts w:cs="B Nazanin" w:hint="cs"/>
          <w:rtl/>
          <w:lang w:bidi="fa-IR"/>
        </w:rPr>
        <w:t>4- دکمه پرداخت را می‌فشارم</w:t>
      </w:r>
      <w:r w:rsidRPr="000D5B7D">
        <w:rPr>
          <w:rFonts w:cs="Calibri" w:hint="cs"/>
          <w:rtl/>
          <w:lang w:bidi="fa-IR"/>
        </w:rPr>
        <w:t>.</w:t>
      </w:r>
      <w:r w:rsidRPr="000D5B7D">
        <w:rPr>
          <w:rFonts w:cs="Calibri"/>
          <w:rtl/>
          <w:lang w:bidi="fa-IR"/>
        </w:rPr>
        <w:br/>
      </w:r>
      <w:r w:rsidRPr="000D5B7D">
        <w:rPr>
          <w:rFonts w:cs="Calibri" w:hint="cs"/>
          <w:rtl/>
          <w:lang w:bidi="fa-IR"/>
        </w:rPr>
        <w:t xml:space="preserve">5- </w:t>
      </w:r>
      <w:r w:rsidRPr="000D5B7D">
        <w:rPr>
          <w:rFonts w:cs="B Nazanin" w:hint="cs"/>
          <w:rtl/>
          <w:lang w:bidi="fa-IR"/>
        </w:rPr>
        <w:t>نرم‌افزار مرا به درگاه پرداخت هدایت می‌کند و از طریق آن مبلغ را واریز می‌کنم.</w:t>
      </w:r>
      <w:r w:rsidRPr="000D5B7D">
        <w:rPr>
          <w:rFonts w:cs="B Nazanin"/>
          <w:rtl/>
          <w:lang w:bidi="fa-IR"/>
        </w:rPr>
        <w:br/>
      </w:r>
      <w:r w:rsidRPr="000D5B7D">
        <w:rPr>
          <w:rFonts w:cs="B Nazanin" w:hint="cs"/>
          <w:rtl/>
          <w:lang w:bidi="fa-IR"/>
        </w:rPr>
        <w:t>6- پس از واریز نرم‌افزار پیامک تایید افزایش موجودی را ارسال می‌کند.</w:t>
      </w:r>
      <w:r w:rsidRPr="000D5B7D">
        <w:rPr>
          <w:rFonts w:cs="B Nazanin"/>
          <w:rtl/>
          <w:lang w:bidi="fa-IR"/>
        </w:rPr>
        <w:br/>
      </w:r>
      <w:r w:rsidRPr="000D5B7D">
        <w:rPr>
          <w:rFonts w:cs="B Nazanin" w:hint="cs"/>
          <w:rtl/>
          <w:lang w:bidi="fa-IR"/>
        </w:rPr>
        <w:t>7- در پروفایل کاربری نیز تغییرات در حساب مالی قابل مشاهده است.</w:t>
      </w:r>
    </w:p>
    <w:p w:rsidR="0091111A" w:rsidRPr="000D5B7D" w:rsidRDefault="0091111A" w:rsidP="00DF4E47">
      <w:pPr>
        <w:pStyle w:val="ListParagraph"/>
        <w:numPr>
          <w:ilvl w:val="0"/>
          <w:numId w:val="41"/>
        </w:numPr>
        <w:bidi/>
        <w:rPr>
          <w:rFonts w:cs="B Nazanin"/>
          <w:lang w:bidi="fa-IR"/>
        </w:rPr>
      </w:pPr>
      <w:r w:rsidRPr="000D5B7D">
        <w:rPr>
          <w:rFonts w:cs="B Nazanin"/>
          <w:rtl/>
        </w:rPr>
        <w:t>فرایند جستجو</w:t>
      </w:r>
    </w:p>
    <w:p w:rsidR="0091111A" w:rsidRPr="000D5B7D" w:rsidRDefault="00DF4E47" w:rsidP="005B6127">
      <w:pPr>
        <w:pStyle w:val="BodyText"/>
        <w:bidi/>
        <w:ind w:left="2160"/>
        <w:rPr>
          <w:rFonts w:cs="B Nazanin"/>
          <w:sz w:val="22"/>
          <w:szCs w:val="22"/>
        </w:rPr>
      </w:pPr>
      <w:r w:rsidRPr="000D5B7D">
        <w:rPr>
          <w:rFonts w:cs="Arial Unicode MS" w:hint="cs"/>
          <w:sz w:val="22"/>
          <w:szCs w:val="22"/>
          <w:rtl/>
          <w:lang w:bidi="fa-IR"/>
        </w:rPr>
        <w:t>1.</w:t>
      </w:r>
      <w:r w:rsidRPr="000D5B7D">
        <w:rPr>
          <w:rFonts w:cs="Arial Unicode MS" w:hint="cs"/>
          <w:sz w:val="22"/>
          <w:szCs w:val="22"/>
          <w:rtl/>
          <w:lang w:bidi="fa-IR"/>
        </w:rPr>
        <w:tab/>
      </w:r>
      <w:r w:rsidR="0091111A" w:rsidRPr="000D5B7D">
        <w:rPr>
          <w:rFonts w:cs="B Nazanin"/>
          <w:sz w:val="22"/>
          <w:szCs w:val="22"/>
          <w:rtl/>
          <w:lang w:bidi="ar-SA"/>
        </w:rPr>
        <w:t>کلیک بر روی نوار جستجوی بالای صفحه</w:t>
      </w:r>
      <w:r w:rsidRPr="000D5B7D">
        <w:rPr>
          <w:rFonts w:cs="B Nazanin" w:hint="cs"/>
          <w:sz w:val="22"/>
          <w:szCs w:val="22"/>
          <w:rtl/>
          <w:lang w:bidi="fa-IR"/>
        </w:rPr>
        <w:t>.</w:t>
      </w:r>
    </w:p>
    <w:p w:rsidR="005B6127" w:rsidRPr="000D5B7D" w:rsidRDefault="00DF4E47" w:rsidP="005B6127">
      <w:pPr>
        <w:pStyle w:val="BodyText"/>
        <w:bidi/>
        <w:ind w:left="2160"/>
        <w:rPr>
          <w:rFonts w:cs="Arial Unicode MS"/>
          <w:sz w:val="22"/>
          <w:szCs w:val="22"/>
          <w:cs/>
        </w:rPr>
      </w:pPr>
      <w:r w:rsidRPr="000D5B7D">
        <w:rPr>
          <w:rFonts w:cs="B Nazanin" w:hint="cs"/>
          <w:sz w:val="22"/>
          <w:szCs w:val="22"/>
          <w:rtl/>
          <w:lang w:bidi="fa-IR"/>
        </w:rPr>
        <w:t>2.</w:t>
      </w:r>
      <w:r w:rsidRPr="000D5B7D">
        <w:rPr>
          <w:rFonts w:cs="B Nazanin" w:hint="cs"/>
          <w:sz w:val="22"/>
          <w:szCs w:val="22"/>
          <w:rtl/>
          <w:lang w:bidi="fa-IR"/>
        </w:rPr>
        <w:tab/>
      </w:r>
      <w:r w:rsidR="0091111A" w:rsidRPr="000D5B7D">
        <w:rPr>
          <w:rFonts w:cs="B Nazanin"/>
          <w:sz w:val="22"/>
          <w:szCs w:val="22"/>
          <w:rtl/>
          <w:lang w:bidi="ar-SA"/>
        </w:rPr>
        <w:t>اسم رستوران را وارد کند</w:t>
      </w:r>
      <w:r w:rsidR="0091111A" w:rsidRPr="000D5B7D">
        <w:rPr>
          <w:rFonts w:cs="B Nazanin"/>
          <w:sz w:val="22"/>
          <w:szCs w:val="22"/>
        </w:rPr>
        <w:br/>
      </w:r>
      <w:r w:rsidRPr="000D5B7D">
        <w:rPr>
          <w:rFonts w:cs="B Nazanin" w:hint="cs"/>
          <w:sz w:val="22"/>
          <w:szCs w:val="22"/>
          <w:rtl/>
          <w:lang w:bidi="fa-IR"/>
        </w:rPr>
        <w:t>3.</w:t>
      </w:r>
      <w:r w:rsidRPr="000D5B7D">
        <w:rPr>
          <w:rFonts w:cs="B Nazanin" w:hint="cs"/>
          <w:sz w:val="22"/>
          <w:szCs w:val="22"/>
          <w:rtl/>
          <w:lang w:bidi="fa-IR"/>
        </w:rPr>
        <w:tab/>
      </w:r>
      <w:r w:rsidR="0091111A" w:rsidRPr="000D5B7D">
        <w:rPr>
          <w:rFonts w:cs="B Nazanin"/>
          <w:sz w:val="22"/>
          <w:szCs w:val="22"/>
        </w:rPr>
        <w:t xml:space="preserve"> </w:t>
      </w:r>
      <w:r w:rsidR="0091111A" w:rsidRPr="000D5B7D">
        <w:rPr>
          <w:rFonts w:cs="B Nazanin"/>
          <w:sz w:val="22"/>
          <w:szCs w:val="22"/>
          <w:rtl/>
          <w:lang w:bidi="ar-SA"/>
        </w:rPr>
        <w:t>بر روی سرچ کلیک کند</w:t>
      </w:r>
      <w:r w:rsidR="0091111A" w:rsidRPr="000D5B7D">
        <w:rPr>
          <w:rFonts w:cs="B Nazanin"/>
          <w:sz w:val="22"/>
          <w:szCs w:val="22"/>
        </w:rPr>
        <w:br/>
      </w:r>
      <w:r w:rsidRPr="000D5B7D">
        <w:rPr>
          <w:rFonts w:cs="B Nazanin" w:hint="cs"/>
          <w:sz w:val="22"/>
          <w:szCs w:val="22"/>
          <w:rtl/>
          <w:lang w:bidi="fa-IR"/>
        </w:rPr>
        <w:t>4.</w:t>
      </w:r>
      <w:r w:rsidRPr="000D5B7D">
        <w:rPr>
          <w:rFonts w:cs="B Nazanin" w:hint="cs"/>
          <w:sz w:val="22"/>
          <w:szCs w:val="22"/>
          <w:rtl/>
          <w:lang w:bidi="fa-IR"/>
        </w:rPr>
        <w:tab/>
      </w:r>
      <w:r w:rsidR="0091111A" w:rsidRPr="000D5B7D">
        <w:rPr>
          <w:rFonts w:cs="B Nazanin"/>
          <w:sz w:val="22"/>
          <w:szCs w:val="22"/>
          <w:rtl/>
          <w:lang w:bidi="ar-SA"/>
        </w:rPr>
        <w:t>رستوران های منطبق بر جستجو را به ترتیب امتیاز نشان دهد</w:t>
      </w:r>
    </w:p>
    <w:p w:rsidR="005B6127" w:rsidRPr="000D5B7D" w:rsidRDefault="005B6127" w:rsidP="005B6127">
      <w:pPr>
        <w:pStyle w:val="BodyText"/>
        <w:bidi/>
        <w:ind w:left="2160"/>
        <w:rPr>
          <w:rFonts w:cs="Arial Unicode MS"/>
          <w:sz w:val="22"/>
          <w:szCs w:val="22"/>
          <w:cs/>
        </w:rPr>
      </w:pPr>
    </w:p>
    <w:p w:rsidR="0091111A" w:rsidRPr="000D5B7D" w:rsidRDefault="0091111A" w:rsidP="0091111A">
      <w:pPr>
        <w:pStyle w:val="BodyText"/>
        <w:numPr>
          <w:ilvl w:val="0"/>
          <w:numId w:val="3"/>
        </w:numPr>
        <w:tabs>
          <w:tab w:val="left" w:pos="707"/>
        </w:tabs>
        <w:bidi/>
        <w:ind w:left="1723"/>
        <w:rPr>
          <w:rFonts w:cs="B Nazanin"/>
          <w:sz w:val="22"/>
          <w:szCs w:val="22"/>
        </w:rPr>
      </w:pPr>
      <w:r w:rsidRPr="000D5B7D">
        <w:rPr>
          <w:rFonts w:cs="B Nazanin"/>
          <w:sz w:val="22"/>
          <w:szCs w:val="22"/>
          <w:rtl/>
          <w:lang w:bidi="ar-SA"/>
        </w:rPr>
        <w:lastRenderedPageBreak/>
        <w:t>فرایند راهنمای کاربر</w:t>
      </w:r>
    </w:p>
    <w:p w:rsidR="0091111A" w:rsidRPr="000D5B7D" w:rsidRDefault="005B6127" w:rsidP="00E3610B">
      <w:pPr>
        <w:pStyle w:val="BodyText"/>
        <w:bidi/>
        <w:ind w:firstLine="720"/>
        <w:rPr>
          <w:rFonts w:cs="B Nazanin"/>
          <w:sz w:val="22"/>
          <w:szCs w:val="22"/>
        </w:rPr>
      </w:pPr>
      <w:r w:rsidRPr="000D5B7D">
        <w:rPr>
          <w:rFonts w:cs="Arial Unicode MS" w:hint="cs"/>
          <w:sz w:val="22"/>
          <w:szCs w:val="22"/>
          <w:rtl/>
          <w:lang w:bidi="fa-IR"/>
        </w:rPr>
        <w:t>1.</w:t>
      </w:r>
      <w:r w:rsidRPr="000D5B7D">
        <w:rPr>
          <w:rFonts w:cs="Arial Unicode MS" w:hint="cs"/>
          <w:sz w:val="22"/>
          <w:szCs w:val="22"/>
          <w:rtl/>
          <w:lang w:bidi="fa-IR"/>
        </w:rPr>
        <w:tab/>
      </w:r>
      <w:r w:rsidR="0091111A" w:rsidRPr="000D5B7D">
        <w:rPr>
          <w:rFonts w:cs="B Nazanin"/>
          <w:sz w:val="22"/>
          <w:szCs w:val="22"/>
          <w:rtl/>
          <w:lang w:bidi="ar-SA"/>
        </w:rPr>
        <w:t>بعد از نصب نرم افزار صفحه های راهنما را به ترتیب نشان دهد</w:t>
      </w:r>
      <w:r w:rsidR="0091111A" w:rsidRPr="000D5B7D">
        <w:rPr>
          <w:rFonts w:ascii="Cambria" w:hAnsi="Cambria" w:cs="Cambria" w:hint="cs"/>
          <w:sz w:val="22"/>
          <w:szCs w:val="22"/>
          <w:cs/>
        </w:rPr>
        <w:t> </w:t>
      </w:r>
    </w:p>
    <w:p w:rsidR="0091111A" w:rsidRPr="000D5B7D" w:rsidRDefault="005B6127" w:rsidP="00E3610B">
      <w:pPr>
        <w:pStyle w:val="BodyText"/>
        <w:bidi/>
        <w:ind w:left="720"/>
        <w:rPr>
          <w:rFonts w:cs="Arial Unicode MS"/>
          <w:sz w:val="22"/>
          <w:szCs w:val="22"/>
          <w:cs/>
        </w:rPr>
      </w:pPr>
      <w:r w:rsidRPr="000D5B7D">
        <w:rPr>
          <w:rFonts w:cs="B Nazanin" w:hint="cs"/>
          <w:sz w:val="22"/>
          <w:szCs w:val="22"/>
          <w:rtl/>
          <w:lang w:bidi="fa-IR"/>
        </w:rPr>
        <w:t>2.</w:t>
      </w:r>
      <w:r w:rsidRPr="000D5B7D">
        <w:rPr>
          <w:rFonts w:cs="B Nazanin" w:hint="cs"/>
          <w:sz w:val="22"/>
          <w:szCs w:val="22"/>
          <w:rtl/>
          <w:lang w:bidi="fa-IR"/>
        </w:rPr>
        <w:tab/>
      </w:r>
      <w:r w:rsidR="0091111A" w:rsidRPr="000D5B7D">
        <w:rPr>
          <w:rFonts w:cs="B Nazanin"/>
          <w:sz w:val="22"/>
          <w:szCs w:val="22"/>
          <w:rtl/>
          <w:lang w:bidi="ar-SA"/>
        </w:rPr>
        <w:t>در هر صفحه با کلیک بر روی دکمه ی بعدی به صفحه راهنمای بعدی میرود</w:t>
      </w:r>
      <w:r w:rsidR="0091111A" w:rsidRPr="000D5B7D">
        <w:rPr>
          <w:rFonts w:cs="B Nazanin"/>
          <w:sz w:val="22"/>
          <w:szCs w:val="22"/>
          <w:cs/>
        </w:rPr>
        <w:t xml:space="preserve"> </w:t>
      </w:r>
      <w:r w:rsidRPr="000D5B7D">
        <w:rPr>
          <w:rFonts w:cs="B Nazanin"/>
          <w:sz w:val="22"/>
          <w:szCs w:val="22"/>
        </w:rPr>
        <w:t>.</w:t>
      </w:r>
      <w:r w:rsidRPr="000D5B7D">
        <w:rPr>
          <w:rFonts w:cs="B Nazanin"/>
          <w:sz w:val="22"/>
          <w:szCs w:val="22"/>
        </w:rPr>
        <w:br/>
      </w:r>
      <w:r w:rsidRPr="000D5B7D">
        <w:rPr>
          <w:rFonts w:cs="B Nazanin" w:hint="cs"/>
          <w:sz w:val="22"/>
          <w:szCs w:val="22"/>
          <w:rtl/>
          <w:lang w:bidi="fa-IR"/>
        </w:rPr>
        <w:t>3.</w:t>
      </w:r>
      <w:r w:rsidRPr="000D5B7D">
        <w:rPr>
          <w:rFonts w:cs="B Nazanin" w:hint="cs"/>
          <w:sz w:val="22"/>
          <w:szCs w:val="22"/>
          <w:rtl/>
          <w:lang w:bidi="fa-IR"/>
        </w:rPr>
        <w:tab/>
      </w:r>
      <w:r w:rsidR="0091111A" w:rsidRPr="000D5B7D">
        <w:rPr>
          <w:rFonts w:cs="B Nazanin"/>
          <w:sz w:val="22"/>
          <w:szCs w:val="22"/>
          <w:rtl/>
          <w:lang w:bidi="ar-SA"/>
        </w:rPr>
        <w:t>در هرصفحه می تواند با کلیک بر روی دکمه ی رد کردن ، وارد بخش ورود به برنامه می شود</w:t>
      </w:r>
      <w:r w:rsidR="0091111A" w:rsidRPr="000D5B7D">
        <w:rPr>
          <w:rFonts w:cs="B Nazanin"/>
          <w:sz w:val="22"/>
          <w:szCs w:val="22"/>
          <w:cs/>
        </w:rPr>
        <w:t xml:space="preserve"> </w:t>
      </w:r>
      <w:r w:rsidR="0091111A" w:rsidRPr="000D5B7D">
        <w:rPr>
          <w:rFonts w:cs="B Nazanin"/>
          <w:sz w:val="22"/>
          <w:szCs w:val="22"/>
        </w:rPr>
        <w:t>.</w:t>
      </w:r>
    </w:p>
    <w:p w:rsidR="0091111A" w:rsidRPr="000D5B7D" w:rsidRDefault="0091111A" w:rsidP="0091111A">
      <w:pPr>
        <w:pStyle w:val="BodyText"/>
        <w:numPr>
          <w:ilvl w:val="0"/>
          <w:numId w:val="5"/>
        </w:numPr>
        <w:tabs>
          <w:tab w:val="left" w:pos="707"/>
        </w:tabs>
        <w:bidi/>
        <w:ind w:left="1723"/>
        <w:rPr>
          <w:rFonts w:cs="B Nazanin"/>
          <w:sz w:val="22"/>
          <w:szCs w:val="22"/>
        </w:rPr>
      </w:pPr>
      <w:r w:rsidRPr="000D5B7D">
        <w:rPr>
          <w:rFonts w:cs="B Nazanin"/>
          <w:sz w:val="22"/>
          <w:szCs w:val="22"/>
          <w:rtl/>
          <w:lang w:bidi="ar-SA"/>
        </w:rPr>
        <w:t>فرایند نمایش رستوران ها</w:t>
      </w:r>
    </w:p>
    <w:p w:rsidR="0091111A" w:rsidRPr="000D5B7D" w:rsidRDefault="00E3610B" w:rsidP="00E3610B">
      <w:pPr>
        <w:pStyle w:val="BodyText"/>
        <w:bidi/>
        <w:ind w:left="720" w:firstLine="296"/>
        <w:rPr>
          <w:rFonts w:cs="B Nazanin"/>
          <w:sz w:val="22"/>
          <w:szCs w:val="22"/>
        </w:rPr>
      </w:pPr>
      <w:r w:rsidRPr="000D5B7D">
        <w:rPr>
          <w:rFonts w:cs="Arial Unicode MS" w:hint="cs"/>
          <w:sz w:val="22"/>
          <w:szCs w:val="22"/>
          <w:rtl/>
          <w:lang w:bidi="fa-IR"/>
        </w:rPr>
        <w:t>1.</w:t>
      </w:r>
      <w:r w:rsidRPr="000D5B7D">
        <w:rPr>
          <w:rFonts w:cs="Arial Unicode MS" w:hint="cs"/>
          <w:sz w:val="22"/>
          <w:szCs w:val="22"/>
          <w:rtl/>
          <w:lang w:bidi="fa-IR"/>
        </w:rPr>
        <w:tab/>
      </w:r>
      <w:r w:rsidR="0091111A" w:rsidRPr="000D5B7D">
        <w:rPr>
          <w:rFonts w:cs="B Nazanin"/>
          <w:sz w:val="22"/>
          <w:szCs w:val="22"/>
          <w:rtl/>
          <w:lang w:bidi="ar-SA"/>
        </w:rPr>
        <w:t>نمایش لیست محدودی از رستوران های برتر در صفحه ی اصلی</w:t>
      </w:r>
      <w:r w:rsidR="0091111A" w:rsidRPr="000D5B7D">
        <w:rPr>
          <w:rFonts w:ascii="Cambria" w:hAnsi="Cambria" w:cs="Cambria" w:hint="cs"/>
          <w:sz w:val="22"/>
          <w:szCs w:val="22"/>
          <w:cs/>
        </w:rPr>
        <w:t> </w:t>
      </w:r>
    </w:p>
    <w:p w:rsidR="0091111A" w:rsidRPr="000D5B7D" w:rsidRDefault="005B6127" w:rsidP="00E3610B">
      <w:pPr>
        <w:pStyle w:val="BodyText"/>
        <w:bidi/>
        <w:ind w:left="1016"/>
        <w:rPr>
          <w:rFonts w:cs="B Nazanin"/>
          <w:sz w:val="22"/>
          <w:szCs w:val="22"/>
        </w:rPr>
      </w:pPr>
      <w:r w:rsidRPr="000D5B7D">
        <w:rPr>
          <w:rFonts w:cs="B Nazanin" w:hint="cs"/>
          <w:sz w:val="22"/>
          <w:szCs w:val="22"/>
          <w:rtl/>
          <w:lang w:bidi="fa-IR"/>
        </w:rPr>
        <w:t>2.</w:t>
      </w:r>
      <w:r w:rsidRPr="000D5B7D">
        <w:rPr>
          <w:rFonts w:cs="B Nazanin" w:hint="cs"/>
          <w:sz w:val="22"/>
          <w:szCs w:val="22"/>
          <w:rtl/>
          <w:lang w:bidi="fa-IR"/>
        </w:rPr>
        <w:tab/>
      </w:r>
      <w:r w:rsidR="0091111A" w:rsidRPr="000D5B7D">
        <w:rPr>
          <w:rFonts w:cs="B Nazanin"/>
          <w:sz w:val="22"/>
          <w:szCs w:val="22"/>
        </w:rPr>
        <w:t xml:space="preserve"> </w:t>
      </w:r>
      <w:r w:rsidR="0091111A" w:rsidRPr="000D5B7D">
        <w:rPr>
          <w:rFonts w:cs="B Nazanin"/>
          <w:sz w:val="22"/>
          <w:szCs w:val="22"/>
          <w:rtl/>
          <w:lang w:bidi="ar-SA"/>
        </w:rPr>
        <w:t>زدن دکمه ی فیلتر و انتخاب معیار ترتیب نمایش رستوران ها</w:t>
      </w:r>
      <w:r w:rsidR="0091111A" w:rsidRPr="000D5B7D">
        <w:rPr>
          <w:rFonts w:cs="B Nazanin"/>
          <w:sz w:val="22"/>
          <w:szCs w:val="22"/>
        </w:rPr>
        <w:br/>
      </w:r>
      <w:r w:rsidR="00E3610B" w:rsidRPr="000D5B7D">
        <w:rPr>
          <w:rFonts w:cs="B Nazanin" w:hint="cs"/>
          <w:sz w:val="22"/>
          <w:szCs w:val="22"/>
          <w:rtl/>
          <w:lang w:bidi="fa-IR"/>
        </w:rPr>
        <w:t>3.</w:t>
      </w:r>
      <w:r w:rsidR="00E3610B" w:rsidRPr="000D5B7D">
        <w:rPr>
          <w:rFonts w:cs="B Nazanin" w:hint="cs"/>
          <w:sz w:val="22"/>
          <w:szCs w:val="22"/>
          <w:rtl/>
          <w:lang w:bidi="fa-IR"/>
        </w:rPr>
        <w:tab/>
      </w:r>
      <w:r w:rsidR="0091111A" w:rsidRPr="000D5B7D">
        <w:rPr>
          <w:rFonts w:cs="B Nazanin"/>
          <w:sz w:val="22"/>
          <w:szCs w:val="22"/>
        </w:rPr>
        <w:t xml:space="preserve"> </w:t>
      </w:r>
      <w:r w:rsidR="0091111A" w:rsidRPr="000D5B7D">
        <w:rPr>
          <w:rFonts w:cs="B Nazanin"/>
          <w:sz w:val="22"/>
          <w:szCs w:val="22"/>
          <w:rtl/>
          <w:lang w:bidi="ar-SA"/>
        </w:rPr>
        <w:t>کلیک بر روی دکمه ی تایید برای اعمال فیلتر</w:t>
      </w:r>
      <w:r w:rsidR="0091111A" w:rsidRPr="000D5B7D">
        <w:rPr>
          <w:rFonts w:ascii="Cambria" w:hAnsi="Cambria" w:cs="Cambria" w:hint="cs"/>
          <w:sz w:val="22"/>
          <w:szCs w:val="22"/>
          <w:cs/>
        </w:rPr>
        <w:t> </w:t>
      </w:r>
    </w:p>
    <w:p w:rsidR="0091111A" w:rsidRPr="000D5B7D" w:rsidRDefault="0091111A" w:rsidP="0091111A">
      <w:pPr>
        <w:pStyle w:val="BodyText"/>
        <w:numPr>
          <w:ilvl w:val="0"/>
          <w:numId w:val="7"/>
        </w:numPr>
        <w:tabs>
          <w:tab w:val="left" w:pos="707"/>
        </w:tabs>
        <w:bidi/>
        <w:ind w:left="1723"/>
        <w:rPr>
          <w:rFonts w:cs="B Nazanin"/>
          <w:sz w:val="22"/>
          <w:szCs w:val="22"/>
        </w:rPr>
      </w:pPr>
      <w:r w:rsidRPr="000D5B7D">
        <w:rPr>
          <w:rFonts w:cs="B Nazanin"/>
          <w:sz w:val="22"/>
          <w:szCs w:val="22"/>
          <w:rtl/>
          <w:lang w:bidi="ar-SA"/>
        </w:rPr>
        <w:t>فرایند مکان یابی رستوران ها</w:t>
      </w:r>
    </w:p>
    <w:p w:rsidR="0091111A" w:rsidRPr="000D5B7D" w:rsidRDefault="00E3610B" w:rsidP="00E3610B">
      <w:pPr>
        <w:pStyle w:val="BodyText"/>
        <w:bidi/>
        <w:ind w:left="1016"/>
        <w:rPr>
          <w:rFonts w:cs="B Nazanin"/>
          <w:sz w:val="22"/>
          <w:szCs w:val="22"/>
        </w:rPr>
      </w:pPr>
      <w:r w:rsidRPr="000D5B7D">
        <w:rPr>
          <w:rFonts w:cs="B Nazanin" w:hint="cs"/>
          <w:sz w:val="22"/>
          <w:szCs w:val="22"/>
          <w:rtl/>
          <w:lang w:bidi="fa-IR"/>
        </w:rPr>
        <w:t>1.</w:t>
      </w:r>
      <w:r w:rsidRPr="000D5B7D">
        <w:rPr>
          <w:rFonts w:cs="B Nazanin" w:hint="cs"/>
          <w:sz w:val="22"/>
          <w:szCs w:val="22"/>
          <w:rtl/>
          <w:lang w:bidi="fa-IR"/>
        </w:rPr>
        <w:tab/>
      </w:r>
      <w:r w:rsidR="0091111A" w:rsidRPr="000D5B7D">
        <w:rPr>
          <w:rFonts w:cs="B Nazanin"/>
          <w:sz w:val="22"/>
          <w:szCs w:val="22"/>
        </w:rPr>
        <w:t xml:space="preserve"> </w:t>
      </w:r>
      <w:r w:rsidR="0091111A" w:rsidRPr="000D5B7D">
        <w:rPr>
          <w:rFonts w:cs="B Nazanin"/>
          <w:sz w:val="22"/>
          <w:szCs w:val="22"/>
          <w:rtl/>
          <w:lang w:bidi="ar-SA"/>
        </w:rPr>
        <w:t>وارد نقشه ی نرم افزار می شود</w:t>
      </w:r>
      <w:r w:rsidRPr="000D5B7D">
        <w:rPr>
          <w:rFonts w:cs="B Nazanin"/>
          <w:sz w:val="22"/>
          <w:szCs w:val="22"/>
        </w:rPr>
        <w:br/>
      </w:r>
      <w:r w:rsidRPr="000D5B7D">
        <w:rPr>
          <w:rFonts w:cs="B Nazanin" w:hint="cs"/>
          <w:sz w:val="22"/>
          <w:szCs w:val="22"/>
          <w:rtl/>
          <w:lang w:bidi="fa-IR"/>
        </w:rPr>
        <w:t>2.</w:t>
      </w:r>
      <w:r w:rsidRPr="000D5B7D">
        <w:rPr>
          <w:rFonts w:cs="B Nazanin" w:hint="cs"/>
          <w:sz w:val="22"/>
          <w:szCs w:val="22"/>
          <w:rtl/>
          <w:lang w:bidi="fa-IR"/>
        </w:rPr>
        <w:tab/>
      </w:r>
      <w:r w:rsidR="0091111A" w:rsidRPr="000D5B7D">
        <w:rPr>
          <w:rFonts w:cs="B Nazanin"/>
          <w:sz w:val="22"/>
          <w:szCs w:val="22"/>
          <w:rtl/>
          <w:lang w:bidi="ar-SA"/>
        </w:rPr>
        <w:t>با کلیک روی دکمه ی مشخصی مکان فعلی خود را روی نقشه مشاهده می کند</w:t>
      </w:r>
      <w:r w:rsidR="0091111A" w:rsidRPr="000D5B7D">
        <w:rPr>
          <w:rFonts w:cs="B Nazanin"/>
          <w:sz w:val="22"/>
          <w:szCs w:val="22"/>
        </w:rPr>
        <w:t>.</w:t>
      </w:r>
      <w:r w:rsidR="0091111A" w:rsidRPr="000D5B7D">
        <w:rPr>
          <w:rFonts w:cs="B Nazanin"/>
          <w:sz w:val="22"/>
          <w:szCs w:val="22"/>
        </w:rPr>
        <w:br/>
      </w:r>
      <w:r w:rsidRPr="000D5B7D">
        <w:rPr>
          <w:rFonts w:cs="B Nazanin" w:hint="cs"/>
          <w:sz w:val="22"/>
          <w:szCs w:val="22"/>
          <w:rtl/>
          <w:lang w:bidi="fa-IR"/>
        </w:rPr>
        <w:t>3.</w:t>
      </w:r>
      <w:r w:rsidRPr="000D5B7D">
        <w:rPr>
          <w:rFonts w:cs="B Nazanin" w:hint="cs"/>
          <w:sz w:val="22"/>
          <w:szCs w:val="22"/>
          <w:rtl/>
          <w:lang w:bidi="fa-IR"/>
        </w:rPr>
        <w:tab/>
      </w:r>
      <w:r w:rsidR="0091111A" w:rsidRPr="000D5B7D">
        <w:rPr>
          <w:rFonts w:cs="B Nazanin"/>
          <w:sz w:val="22"/>
          <w:szCs w:val="22"/>
          <w:rtl/>
          <w:lang w:bidi="ar-SA"/>
        </w:rPr>
        <w:t>رستوران های فعال در اطراف خود را می بیند</w:t>
      </w:r>
    </w:p>
    <w:p w:rsidR="0091111A" w:rsidRPr="000D5B7D" w:rsidRDefault="0091111A" w:rsidP="0091111A">
      <w:pPr>
        <w:bidi/>
        <w:rPr>
          <w:rFonts w:ascii="Calibri" w:hAnsi="Calibri" w:cs="Calibri"/>
          <w:rtl/>
          <w:lang w:bidi="fa-IR"/>
        </w:rPr>
      </w:pPr>
    </w:p>
    <w:p w:rsidR="0091111A" w:rsidRPr="000D5B7D" w:rsidRDefault="0091111A" w:rsidP="0091111A">
      <w:pPr>
        <w:bidi/>
        <w:rPr>
          <w:rFonts w:ascii="Calibri" w:hAnsi="Calibri" w:cs="B Nazanin"/>
          <w:b/>
          <w:bCs/>
          <w:rtl/>
          <w:lang w:bidi="fa-IR"/>
        </w:rPr>
      </w:pPr>
      <w:r w:rsidRPr="000D5B7D">
        <w:rPr>
          <w:rFonts w:ascii="Calibri" w:hAnsi="Calibri" w:cs="Calibri" w:hint="cs"/>
          <w:b/>
          <w:bCs/>
          <w:rtl/>
          <w:lang w:bidi="fa-IR"/>
        </w:rPr>
        <w:t>- نقش فروشنده</w:t>
      </w: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 xml:space="preserve">فرایند ثبت نام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پس از اجرای نرم افزار بر روی دکمه ی ثبت نام کلیک کند .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باز شدن صفحه ی ثبت نام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وارد کردن نام کاربری</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وارد کردن رمز عبور</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وارد کردن نام رستوران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وارد کردن نام شهری که رستوران در آن قرار دارد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وارد کردن شماره تلفن رستوران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وارد کردن شماره تلفن همراه صاحب رستوران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وارد کردن ادرس رستوران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انتخاب محل رستوران از داخل نقشه با کلیک برروی ایکن نقشه</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تایید محل رستوران برروی نقشه (در صورت استفاده از مرحله قبل)</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کلیک بر روی دکمه ارسال تصویر برای ارسال تصویری از تاییدیه از وزارت بهداشت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وارد کردن سایت یا ایمیل (اختیاری)</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دریافت پیامک برای احراز هویت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 xml:space="preserve">تایید کد ارسال شده و اتمام فرایند ثبت نام </w:t>
      </w:r>
    </w:p>
    <w:p w:rsidR="0091111A" w:rsidRPr="000D5B7D" w:rsidRDefault="0091111A" w:rsidP="0091111A">
      <w:pPr>
        <w:pStyle w:val="ListParagraph"/>
        <w:numPr>
          <w:ilvl w:val="0"/>
          <w:numId w:val="18"/>
        </w:numPr>
        <w:bidi/>
        <w:rPr>
          <w:rFonts w:cs="B Nazanin"/>
          <w:lang w:bidi="fa-IR"/>
        </w:rPr>
      </w:pPr>
      <w:r w:rsidRPr="000D5B7D">
        <w:rPr>
          <w:rFonts w:cs="B Nazanin" w:hint="cs"/>
          <w:rtl/>
          <w:lang w:bidi="fa-IR"/>
        </w:rPr>
        <w:t>نمایش صفحه انتظار برای دریافت پیامک صحت اطلاعات رستوران</w:t>
      </w:r>
    </w:p>
    <w:p w:rsidR="0091111A" w:rsidRPr="000D5B7D" w:rsidRDefault="0091111A" w:rsidP="0091111A">
      <w:pPr>
        <w:pStyle w:val="ListParagraph"/>
        <w:bidi/>
        <w:ind w:left="144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فعالسازی حساب کاربری</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t xml:space="preserve">دریافت پیامک تایید صحت اطلاعات رستوران </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t xml:space="preserve">امکان ورود به نرم افزار </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lastRenderedPageBreak/>
        <w:t xml:space="preserve">باز شدن صفحه ای شامل قرارداد همکاری و دکمه ای برای تایید آن </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t xml:space="preserve">کلیک بر دکمه تایید قرارداد </w:t>
      </w:r>
    </w:p>
    <w:p w:rsidR="0091111A" w:rsidRPr="000D5B7D" w:rsidRDefault="0091111A" w:rsidP="0091111A">
      <w:pPr>
        <w:pStyle w:val="ListParagraph"/>
        <w:numPr>
          <w:ilvl w:val="0"/>
          <w:numId w:val="19"/>
        </w:numPr>
        <w:bidi/>
        <w:rPr>
          <w:rFonts w:cs="B Nazanin"/>
          <w:lang w:bidi="fa-IR"/>
        </w:rPr>
      </w:pPr>
      <w:r w:rsidRPr="000D5B7D">
        <w:rPr>
          <w:rFonts w:cs="B Nazanin" w:hint="cs"/>
          <w:rtl/>
          <w:lang w:bidi="fa-IR"/>
        </w:rPr>
        <w:t xml:space="preserve">دریافت پیامک فعال سازی حساب کاربری برای رستوران </w:t>
      </w:r>
    </w:p>
    <w:p w:rsidR="0091111A" w:rsidRPr="000D5B7D" w:rsidRDefault="0091111A" w:rsidP="0091111A">
      <w:pPr>
        <w:pStyle w:val="ListParagraph"/>
        <w:bidi/>
        <w:ind w:left="144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راهنما کردن کاربر</w:t>
      </w:r>
    </w:p>
    <w:p w:rsidR="0091111A" w:rsidRPr="000D5B7D" w:rsidRDefault="0091111A" w:rsidP="0091111A">
      <w:pPr>
        <w:pStyle w:val="ListParagraph"/>
        <w:numPr>
          <w:ilvl w:val="0"/>
          <w:numId w:val="20"/>
        </w:numPr>
        <w:bidi/>
        <w:rPr>
          <w:rFonts w:cs="B Nazanin"/>
          <w:lang w:bidi="fa-IR"/>
        </w:rPr>
      </w:pPr>
      <w:r w:rsidRPr="000D5B7D">
        <w:rPr>
          <w:rFonts w:cs="B Nazanin" w:hint="cs"/>
          <w:rtl/>
          <w:lang w:bidi="fa-IR"/>
        </w:rPr>
        <w:t xml:space="preserve">نشان دادن صفحات راهنما </w:t>
      </w:r>
    </w:p>
    <w:p w:rsidR="0091111A" w:rsidRPr="000D5B7D" w:rsidRDefault="0091111A" w:rsidP="0091111A">
      <w:pPr>
        <w:pStyle w:val="ListParagraph"/>
        <w:numPr>
          <w:ilvl w:val="0"/>
          <w:numId w:val="20"/>
        </w:numPr>
        <w:bidi/>
        <w:rPr>
          <w:rFonts w:cs="B Nazanin"/>
          <w:lang w:bidi="fa-IR"/>
        </w:rPr>
      </w:pPr>
      <w:r w:rsidRPr="000D5B7D">
        <w:rPr>
          <w:rFonts w:cs="B Nazanin"/>
          <w:rtl/>
        </w:rPr>
        <w:t>در هر صفحه با کلیک بر روی دکمه ی بعدی به صفحه راهنمای بعدی میرود</w:t>
      </w:r>
      <w:r w:rsidRPr="000D5B7D">
        <w:rPr>
          <w:rFonts w:cs="B Nazanin"/>
        </w:rPr>
        <w:t xml:space="preserve"> .</w:t>
      </w:r>
    </w:p>
    <w:p w:rsidR="0091111A" w:rsidRPr="000D5B7D" w:rsidRDefault="0091111A" w:rsidP="0091111A">
      <w:pPr>
        <w:pStyle w:val="ListParagraph"/>
        <w:numPr>
          <w:ilvl w:val="0"/>
          <w:numId w:val="20"/>
        </w:numPr>
        <w:bidi/>
        <w:rPr>
          <w:rFonts w:cs="B Nazanin"/>
          <w:lang w:bidi="fa-IR"/>
        </w:rPr>
      </w:pPr>
      <w:r w:rsidRPr="000D5B7D">
        <w:rPr>
          <w:rFonts w:cs="B Nazanin" w:hint="cs"/>
          <w:rtl/>
          <w:lang w:bidi="fa-IR"/>
        </w:rPr>
        <w:t>امکان زدن دکمه ی رد شدن در صورت نداشتن تمایل به دیدن راهنما</w:t>
      </w:r>
    </w:p>
    <w:p w:rsidR="0091111A" w:rsidRPr="000D5B7D" w:rsidRDefault="0091111A" w:rsidP="0091111A">
      <w:pPr>
        <w:pStyle w:val="ListParagraph"/>
        <w:bidi/>
        <w:ind w:left="144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ورود به صفحه اصلی</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نمایش صفحه ی ورود به نرم افزار پس از اجرای نرم افزار</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وارد کردن نام کاربری</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وارد کردن رمز عبور</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 xml:space="preserve">کلیک بر روی دکمه تایید </w:t>
      </w:r>
    </w:p>
    <w:p w:rsidR="0091111A" w:rsidRPr="000D5B7D" w:rsidRDefault="0091111A" w:rsidP="0091111A">
      <w:pPr>
        <w:pStyle w:val="ListParagraph"/>
        <w:numPr>
          <w:ilvl w:val="0"/>
          <w:numId w:val="14"/>
        </w:numPr>
        <w:bidi/>
        <w:rPr>
          <w:rFonts w:cs="B Nazanin"/>
          <w:lang w:bidi="fa-IR"/>
        </w:rPr>
      </w:pPr>
      <w:r w:rsidRPr="000D5B7D">
        <w:rPr>
          <w:rFonts w:cs="B Nazanin" w:hint="cs"/>
          <w:rtl/>
          <w:lang w:bidi="fa-IR"/>
        </w:rPr>
        <w:t xml:space="preserve">نشان دادن صفحه اصلی رستوران پس از تایید اطلاعات وارد شده . </w:t>
      </w:r>
    </w:p>
    <w:p w:rsidR="0091111A" w:rsidRPr="000D5B7D" w:rsidRDefault="0091111A" w:rsidP="0091111A">
      <w:pPr>
        <w:pStyle w:val="ListParagraph"/>
        <w:bidi/>
        <w:ind w:left="108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نمایش نظرات و امتیاز کاربران به رستوران</w:t>
      </w:r>
    </w:p>
    <w:p w:rsidR="0091111A" w:rsidRPr="000D5B7D" w:rsidRDefault="0091111A" w:rsidP="0091111A">
      <w:pPr>
        <w:pStyle w:val="ListParagraph"/>
        <w:numPr>
          <w:ilvl w:val="0"/>
          <w:numId w:val="15"/>
        </w:numPr>
        <w:bidi/>
        <w:rPr>
          <w:rFonts w:cs="B Nazanin"/>
          <w:lang w:bidi="fa-IR"/>
        </w:rPr>
      </w:pPr>
      <w:r w:rsidRPr="000D5B7D">
        <w:rPr>
          <w:rFonts w:cs="B Nazanin" w:hint="cs"/>
          <w:rtl/>
          <w:lang w:bidi="fa-IR"/>
        </w:rPr>
        <w:t>در صفحه اصلی رستوران یک قسمت در بالای صفحه برای نشان دادن امتیاز حساب شده ی رستوران می باشد.</w:t>
      </w:r>
    </w:p>
    <w:p w:rsidR="0091111A" w:rsidRPr="000D5B7D" w:rsidRDefault="0091111A" w:rsidP="0091111A">
      <w:pPr>
        <w:pStyle w:val="ListParagraph"/>
        <w:numPr>
          <w:ilvl w:val="0"/>
          <w:numId w:val="15"/>
        </w:numPr>
        <w:bidi/>
        <w:rPr>
          <w:rFonts w:cs="B Nazanin"/>
          <w:lang w:bidi="fa-IR"/>
        </w:rPr>
      </w:pPr>
      <w:r w:rsidRPr="000D5B7D">
        <w:rPr>
          <w:rFonts w:cs="B Nazanin" w:hint="cs"/>
          <w:rtl/>
          <w:lang w:bidi="fa-IR"/>
        </w:rPr>
        <w:t>در پایین امتیاز رستوران ، تعداد محدودی از جدیدترین نظرات کاربران نمایش داده می شود .</w:t>
      </w:r>
    </w:p>
    <w:p w:rsidR="0091111A" w:rsidRPr="000D5B7D" w:rsidRDefault="0091111A" w:rsidP="0091111A">
      <w:pPr>
        <w:pStyle w:val="ListParagraph"/>
        <w:bidi/>
        <w:ind w:left="108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نمایش میزان فروش</w:t>
      </w:r>
    </w:p>
    <w:p w:rsidR="0091111A" w:rsidRPr="000D5B7D" w:rsidRDefault="0091111A" w:rsidP="0091111A">
      <w:pPr>
        <w:pStyle w:val="ListParagraph"/>
        <w:numPr>
          <w:ilvl w:val="0"/>
          <w:numId w:val="17"/>
        </w:numPr>
        <w:bidi/>
        <w:rPr>
          <w:rFonts w:cs="B Nazanin"/>
          <w:lang w:bidi="fa-IR"/>
        </w:rPr>
      </w:pPr>
      <w:r w:rsidRPr="000D5B7D">
        <w:rPr>
          <w:rFonts w:cs="B Nazanin" w:hint="cs"/>
          <w:rtl/>
          <w:lang w:bidi="fa-IR"/>
        </w:rPr>
        <w:t>بعد از فروش هر غذا میزان فروش رستوران در صفحه اصلی نمایش داده می شود .</w:t>
      </w:r>
    </w:p>
    <w:p w:rsidR="0091111A" w:rsidRPr="000D5B7D" w:rsidRDefault="0091111A" w:rsidP="0091111A">
      <w:pPr>
        <w:pStyle w:val="ListParagraph"/>
        <w:bidi/>
        <w:ind w:left="1440"/>
        <w:rPr>
          <w:rFonts w:cs="B Nazanin"/>
          <w:lang w:bidi="fa-IR"/>
        </w:rPr>
      </w:pP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تنظیم نمایه فروش</w:t>
      </w:r>
    </w:p>
    <w:p w:rsidR="0091111A" w:rsidRPr="000D5B7D" w:rsidRDefault="003A3518" w:rsidP="003A3518">
      <w:pPr>
        <w:bidi/>
        <w:ind w:left="1080"/>
        <w:rPr>
          <w:rFonts w:cs="B Nazanin"/>
          <w:lang w:bidi="fa-IR"/>
        </w:rPr>
      </w:pPr>
      <w:r w:rsidRPr="000D5B7D">
        <w:rPr>
          <w:rFonts w:cs="B Nazanin" w:hint="cs"/>
          <w:rtl/>
          <w:lang w:bidi="fa-IR"/>
        </w:rPr>
        <w:t>1.</w:t>
      </w:r>
      <w:r w:rsidRPr="000D5B7D">
        <w:rPr>
          <w:rFonts w:cs="B Nazanin" w:hint="cs"/>
          <w:rtl/>
          <w:lang w:bidi="fa-IR"/>
        </w:rPr>
        <w:tab/>
      </w:r>
      <w:r w:rsidR="0091111A" w:rsidRPr="000D5B7D">
        <w:rPr>
          <w:rFonts w:cs="B Nazanin" w:hint="cs"/>
          <w:rtl/>
          <w:lang w:bidi="fa-IR"/>
        </w:rPr>
        <w:t>وارد صفحه شخصی خود می شود و عکس پروفایل خود و عکس هایی که برای رستوران خود قرار داده بود ، را می بیند .</w:t>
      </w:r>
    </w:p>
    <w:p w:rsidR="0091111A" w:rsidRPr="000D5B7D" w:rsidRDefault="0091111A" w:rsidP="0091111A">
      <w:pPr>
        <w:pStyle w:val="ListParagraph"/>
        <w:numPr>
          <w:ilvl w:val="0"/>
          <w:numId w:val="17"/>
        </w:numPr>
        <w:bidi/>
        <w:rPr>
          <w:rFonts w:cs="B Nazanin"/>
          <w:lang w:bidi="fa-IR"/>
        </w:rPr>
      </w:pPr>
      <w:r w:rsidRPr="000D5B7D">
        <w:rPr>
          <w:rFonts w:cs="B Nazanin" w:hint="cs"/>
          <w:rtl/>
          <w:lang w:bidi="fa-IR"/>
        </w:rPr>
        <w:t>دکمه ی ویرایش پروفایل را کلیک می کند .</w:t>
      </w:r>
    </w:p>
    <w:p w:rsidR="0091111A" w:rsidRPr="000D5B7D" w:rsidRDefault="0091111A" w:rsidP="0091111A">
      <w:pPr>
        <w:pStyle w:val="ListParagraph"/>
        <w:numPr>
          <w:ilvl w:val="0"/>
          <w:numId w:val="17"/>
        </w:numPr>
        <w:bidi/>
        <w:rPr>
          <w:rFonts w:cs="B Nazanin"/>
          <w:lang w:bidi="fa-IR"/>
        </w:rPr>
      </w:pPr>
      <w:r w:rsidRPr="000D5B7D">
        <w:rPr>
          <w:rFonts w:cs="B Nazanin" w:hint="cs"/>
          <w:rtl/>
          <w:lang w:bidi="fa-IR"/>
        </w:rPr>
        <w:t>می تواند عکس پروفایل و عکس های دیگر را تغییر یا حذف کند .</w:t>
      </w:r>
    </w:p>
    <w:p w:rsidR="0091111A" w:rsidRPr="000D5B7D" w:rsidRDefault="0091111A" w:rsidP="0091111A">
      <w:pPr>
        <w:pStyle w:val="ListParagraph"/>
        <w:numPr>
          <w:ilvl w:val="0"/>
          <w:numId w:val="17"/>
        </w:numPr>
        <w:bidi/>
        <w:rPr>
          <w:rFonts w:cs="B Nazanin"/>
          <w:lang w:bidi="fa-IR"/>
        </w:rPr>
      </w:pPr>
      <w:r w:rsidRPr="000D5B7D">
        <w:rPr>
          <w:rFonts w:cs="B Nazanin" w:hint="cs"/>
          <w:rtl/>
          <w:lang w:bidi="fa-IR"/>
        </w:rPr>
        <w:t xml:space="preserve">زدن دکمه تایید عملیات </w:t>
      </w:r>
    </w:p>
    <w:p w:rsidR="0091111A" w:rsidRPr="000D5B7D" w:rsidRDefault="0091111A" w:rsidP="0091111A">
      <w:pPr>
        <w:pStyle w:val="ListParagraph"/>
        <w:numPr>
          <w:ilvl w:val="0"/>
          <w:numId w:val="10"/>
        </w:numPr>
        <w:bidi/>
        <w:rPr>
          <w:rFonts w:cs="B Nazanin"/>
          <w:lang w:bidi="fa-IR"/>
        </w:rPr>
      </w:pPr>
      <w:r w:rsidRPr="000D5B7D">
        <w:rPr>
          <w:rFonts w:cs="B Nazanin" w:hint="cs"/>
          <w:rtl/>
          <w:lang w:bidi="fa-IR"/>
        </w:rPr>
        <w:t>فرایند یادآوری زمان فروش</w:t>
      </w:r>
    </w:p>
    <w:p w:rsidR="00FF27FF" w:rsidRPr="000D5B7D" w:rsidRDefault="0091111A" w:rsidP="00FF27FF">
      <w:pPr>
        <w:pStyle w:val="ListParagraph"/>
        <w:numPr>
          <w:ilvl w:val="0"/>
          <w:numId w:val="21"/>
        </w:numPr>
        <w:bidi/>
        <w:rPr>
          <w:rFonts w:cs="B Nazanin"/>
          <w:lang w:bidi="fa-IR"/>
        </w:rPr>
      </w:pPr>
      <w:r w:rsidRPr="000D5B7D">
        <w:rPr>
          <w:rFonts w:cs="B Nazanin" w:hint="cs"/>
          <w:rtl/>
          <w:lang w:bidi="fa-IR"/>
        </w:rPr>
        <w:t>نرم افزار یک اعلان برای رستوران در زمان نیم ساعت قبل از ساعت تعیین شده برای فروش می فرستد.</w:t>
      </w:r>
    </w:p>
    <w:p w:rsidR="00FF27FF" w:rsidRPr="000D5B7D" w:rsidRDefault="00FF27FF" w:rsidP="00FF27FF">
      <w:pPr>
        <w:pStyle w:val="ListParagraph"/>
        <w:bidi/>
        <w:ind w:left="1440"/>
        <w:rPr>
          <w:rFonts w:cs="B Nazanin"/>
          <w:rtl/>
          <w:lang w:bidi="fa-IR"/>
        </w:rPr>
      </w:pPr>
    </w:p>
    <w:p w:rsidR="00FF27FF" w:rsidRPr="000D5B7D" w:rsidRDefault="00FF27FF" w:rsidP="00FF27FF">
      <w:pPr>
        <w:bidi/>
        <w:ind w:left="360"/>
        <w:rPr>
          <w:rStyle w:val="fontstyle01"/>
          <w:rFonts w:asciiTheme="minorBidi" w:hAnsiTheme="minorBidi" w:cs="B Nazanin"/>
          <w:noProof/>
          <w:sz w:val="20"/>
          <w:szCs w:val="20"/>
          <w:rtl/>
        </w:rPr>
      </w:pPr>
      <w:r w:rsidRPr="000D5B7D">
        <w:rPr>
          <w:rStyle w:val="fontstyle01"/>
          <w:rFonts w:asciiTheme="minorBidi" w:hAnsiTheme="minorBidi" w:cs="B Nazanin"/>
          <w:noProof/>
          <w:rtl/>
          <w:lang w:bidi="fa-IR"/>
        </w:rPr>
        <w:t>فرایند ویرایش منو</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کاربر بر روی "ویرایش منو" کلیک می کند.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بر روی فعال سازی منو کلیک کرده و بقیه ی بخش ها قابل استفاده می شوند.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نوع غذا را از به لیست غذاهای رستوران، اضافه می کند.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تعداد و قیمت هر غذا را در مقابل آن ثبت می کند.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در صورت داشتن پیک برای ارسال سفارشات، با کلیک بر روی گزینه ی "ارسال غذا"، سرویس فعال می شود.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با کلیک بر روی "ثبت منو"  نتیجه فرایند را ثبت می کند.</w:t>
      </w:r>
    </w:p>
    <w:p w:rsidR="00FF27FF" w:rsidRPr="000D5B7D" w:rsidRDefault="00FF27FF" w:rsidP="00FF27FF">
      <w:pPr>
        <w:pStyle w:val="ListParagraph"/>
        <w:numPr>
          <w:ilvl w:val="0"/>
          <w:numId w:val="22"/>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lastRenderedPageBreak/>
        <w:t>کاربر به صفحه اصلی بازمی گردد.</w:t>
      </w:r>
    </w:p>
    <w:p w:rsidR="00FF27FF" w:rsidRPr="000D5B7D" w:rsidRDefault="00FF27FF" w:rsidP="00FF27FF">
      <w:pPr>
        <w:bidi/>
        <w:ind w:left="360"/>
        <w:rPr>
          <w:rStyle w:val="fontstyle01"/>
          <w:rFonts w:asciiTheme="minorBidi" w:hAnsiTheme="minorBidi" w:cs="B Nazanin"/>
          <w:noProof/>
          <w:sz w:val="20"/>
          <w:szCs w:val="20"/>
          <w:rtl/>
          <w:lang w:bidi="fa-IR"/>
        </w:rPr>
      </w:pPr>
    </w:p>
    <w:p w:rsidR="00FF27FF" w:rsidRPr="000D5B7D" w:rsidRDefault="00FF27FF" w:rsidP="00FF27FF">
      <w:pPr>
        <w:bidi/>
        <w:ind w:left="360"/>
        <w:rPr>
          <w:rStyle w:val="fontstyle01"/>
          <w:rFonts w:asciiTheme="minorBidi" w:hAnsiTheme="minorBidi" w:cs="B Nazanin"/>
          <w:noProof/>
          <w:rtl/>
          <w:lang w:bidi="fa-IR"/>
        </w:rPr>
      </w:pPr>
      <w:r w:rsidRPr="000D5B7D">
        <w:rPr>
          <w:rStyle w:val="fontstyle01"/>
          <w:rFonts w:asciiTheme="minorBidi" w:hAnsiTheme="minorBidi" w:cs="B Nazanin"/>
          <w:noProof/>
          <w:rtl/>
          <w:lang w:bidi="fa-IR"/>
        </w:rPr>
        <w:t>فرایند نمایش حساب مالی</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بر روی "حساب مالی" کلیک می کند.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نمودار دقیقی از درآمدهای کسب شده در روزهای هفته به کاربر نمایش داده می شود.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از لیست بازه های زمانی، گزینه ی هفته، ماه یا سال را انتخاب می کند.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درآمد حاصل در بازه ی زمانی انتخاب شده بر حسب یک بازه کمتر از آن (برای مثال در هر هفته برای یک ماه) بر روی نمودار نمایش داده می شود.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بر روی دکمه "بازگشت"  کلیک می کند.</w:t>
      </w:r>
    </w:p>
    <w:p w:rsidR="00FF27FF" w:rsidRPr="000D5B7D" w:rsidRDefault="00FF27FF" w:rsidP="00FF27FF">
      <w:pPr>
        <w:pStyle w:val="ListParagraph"/>
        <w:numPr>
          <w:ilvl w:val="0"/>
          <w:numId w:val="23"/>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به صفحه اصلی بازمی گردد.</w:t>
      </w:r>
    </w:p>
    <w:p w:rsidR="00FF27FF" w:rsidRPr="000D5B7D" w:rsidRDefault="00FF27FF" w:rsidP="00FF27FF">
      <w:pPr>
        <w:bidi/>
        <w:ind w:left="360"/>
        <w:rPr>
          <w:rStyle w:val="fontstyle01"/>
          <w:rFonts w:asciiTheme="minorBidi" w:hAnsiTheme="minorBidi" w:cs="B Nazanin"/>
          <w:noProof/>
          <w:sz w:val="20"/>
          <w:szCs w:val="20"/>
          <w:rtl/>
          <w:lang w:bidi="fa-IR"/>
        </w:rPr>
      </w:pPr>
    </w:p>
    <w:p w:rsidR="00FF27FF" w:rsidRPr="000D5B7D" w:rsidRDefault="00FF27FF" w:rsidP="00FF27FF">
      <w:pPr>
        <w:bidi/>
        <w:ind w:left="360"/>
        <w:rPr>
          <w:rStyle w:val="fontstyle01"/>
          <w:rFonts w:asciiTheme="minorBidi" w:hAnsiTheme="minorBidi" w:cs="B Nazanin"/>
          <w:noProof/>
          <w:lang w:bidi="fa-IR"/>
        </w:rPr>
      </w:pPr>
      <w:r w:rsidRPr="000D5B7D">
        <w:rPr>
          <w:rStyle w:val="fontstyle01"/>
          <w:rFonts w:asciiTheme="minorBidi" w:hAnsiTheme="minorBidi" w:cs="B Nazanin"/>
          <w:noProof/>
          <w:rtl/>
          <w:lang w:bidi="fa-IR"/>
        </w:rPr>
        <w:t>فرایند برداشت از حساب مالی</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بر روی "حساب مالی" کلیک می کند.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کاربر بر روی گزینه ی "برداشت از حساب" در انتهای صفحه کلیک می کند.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rtl/>
          <w:lang w:bidi="fa-IR"/>
        </w:rPr>
      </w:pPr>
      <w:r w:rsidRPr="000D5B7D">
        <w:rPr>
          <w:rStyle w:val="fontstyle01"/>
          <w:rFonts w:asciiTheme="minorBidi" w:hAnsiTheme="minorBidi" w:cs="B Nazanin"/>
          <w:noProof/>
          <w:sz w:val="20"/>
          <w:szCs w:val="20"/>
          <w:rtl/>
          <w:lang w:bidi="fa-IR"/>
        </w:rPr>
        <w:t>پس از صحت سنجی زمان آخرین برداشت، وجه مشخصی به حساب کاربر منتقل می گردد.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پیام "عملیات با موفقیت انجام شد" بر روی صفحه ی کاربر نمایش پیدا می کند.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کاربر با کلیک بر روی علامت ضربدر به بخش حساب مالی بازمی گردد.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کاربر بر روی دکمه "بازگشت"  کلیک می کند.</w:t>
      </w:r>
    </w:p>
    <w:p w:rsidR="00FF27FF" w:rsidRPr="000D5B7D" w:rsidRDefault="00FF27FF" w:rsidP="00FF27FF">
      <w:pPr>
        <w:pStyle w:val="ListParagraph"/>
        <w:numPr>
          <w:ilvl w:val="0"/>
          <w:numId w:val="24"/>
        </w:numPr>
        <w:bidi/>
        <w:spacing w:line="254" w:lineRule="auto"/>
        <w:ind w:left="720"/>
        <w:rPr>
          <w:rStyle w:val="fontstyle01"/>
          <w:rFonts w:asciiTheme="minorBidi" w:hAnsiTheme="minorBidi" w:cs="B Nazanin"/>
          <w:noProof/>
          <w:sz w:val="20"/>
          <w:szCs w:val="20"/>
          <w:lang w:bidi="fa-IR"/>
        </w:rPr>
      </w:pPr>
      <w:r w:rsidRPr="000D5B7D">
        <w:rPr>
          <w:rStyle w:val="fontstyle01"/>
          <w:rFonts w:asciiTheme="minorBidi" w:hAnsiTheme="minorBidi" w:cs="B Nazanin"/>
          <w:noProof/>
          <w:sz w:val="20"/>
          <w:szCs w:val="20"/>
          <w:rtl/>
          <w:lang w:bidi="fa-IR"/>
        </w:rPr>
        <w:t>کاربر به صفحه اصلی بازمی گردد.</w:t>
      </w:r>
    </w:p>
    <w:p w:rsidR="00FF27FF" w:rsidRPr="000D5B7D" w:rsidRDefault="00FF27FF" w:rsidP="00FF27FF">
      <w:pPr>
        <w:bidi/>
        <w:ind w:left="360"/>
        <w:rPr>
          <w:rFonts w:cs="B Nazanin"/>
          <w:rtl/>
        </w:rPr>
      </w:pPr>
    </w:p>
    <w:p w:rsidR="00FF27FF" w:rsidRPr="000D5B7D" w:rsidRDefault="00FF27FF" w:rsidP="00FF27FF">
      <w:pPr>
        <w:bidi/>
        <w:ind w:left="360"/>
        <w:rPr>
          <w:rFonts w:asciiTheme="minorBidi" w:hAnsiTheme="minorBidi" w:cs="B Nazanin"/>
          <w:noProof/>
          <w:lang w:bidi="fa-IR"/>
        </w:rPr>
      </w:pPr>
      <w:r w:rsidRPr="000D5B7D">
        <w:rPr>
          <w:rFonts w:asciiTheme="minorBidi" w:hAnsiTheme="minorBidi" w:cs="B Nazanin"/>
          <w:noProof/>
          <w:rtl/>
          <w:lang w:bidi="fa-IR"/>
        </w:rPr>
        <w:t>فرایند اعلان تولیدکننده از طریق پیامک</w:t>
      </w:r>
    </w:p>
    <w:p w:rsidR="00FF27FF" w:rsidRPr="000D5B7D" w:rsidRDefault="00FF27FF" w:rsidP="00FF27FF">
      <w:pPr>
        <w:pStyle w:val="ListParagraph"/>
        <w:numPr>
          <w:ilvl w:val="0"/>
          <w:numId w:val="25"/>
        </w:numPr>
        <w:bidi/>
        <w:spacing w:line="254" w:lineRule="auto"/>
        <w:ind w:left="72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کاربر در صورت پرداخت حقوق با پیامک مطلع می گردد.</w:t>
      </w:r>
    </w:p>
    <w:p w:rsidR="00FF27FF" w:rsidRPr="000D5B7D" w:rsidRDefault="00FF27FF" w:rsidP="00FF27FF">
      <w:pPr>
        <w:bidi/>
        <w:ind w:left="360"/>
        <w:rPr>
          <w:rFonts w:asciiTheme="minorBidi" w:hAnsiTheme="minorBidi" w:cs="B Nazanin"/>
          <w:noProof/>
          <w:rtl/>
          <w:lang w:bidi="fa-IR"/>
        </w:rPr>
      </w:pPr>
    </w:p>
    <w:p w:rsidR="00FF27FF" w:rsidRPr="000D5B7D" w:rsidRDefault="00FF27FF" w:rsidP="00FF27FF">
      <w:pPr>
        <w:bidi/>
        <w:ind w:left="360"/>
        <w:rPr>
          <w:rFonts w:asciiTheme="minorBidi" w:hAnsiTheme="minorBidi" w:cs="B Nazanin"/>
          <w:noProof/>
          <w:lang w:bidi="fa-IR"/>
        </w:rPr>
      </w:pPr>
      <w:r w:rsidRPr="000D5B7D">
        <w:rPr>
          <w:rFonts w:asciiTheme="minorBidi" w:hAnsiTheme="minorBidi" w:cs="B Nazanin"/>
          <w:noProof/>
          <w:rtl/>
          <w:lang w:bidi="fa-IR"/>
        </w:rPr>
        <w:t>فرایند اعلان تولیدکننده از طریق نوار اعلان برنامه</w:t>
      </w:r>
    </w:p>
    <w:p w:rsidR="00FF27FF" w:rsidRPr="000D5B7D" w:rsidRDefault="00FF27FF" w:rsidP="00FF27FF">
      <w:pPr>
        <w:pStyle w:val="ListParagraph"/>
        <w:bidi/>
        <w:ind w:left="36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1. کاربر در صورت وجود اطلاعیه ی صنفی، در پیشخوان گوشی هوشمند خود یک اعلان برای آن مشاهده می کند.</w:t>
      </w:r>
    </w:p>
    <w:p w:rsidR="00FF27FF" w:rsidRPr="000D5B7D" w:rsidRDefault="00FF27FF" w:rsidP="00FF27FF">
      <w:pPr>
        <w:pStyle w:val="ListParagraph"/>
        <w:numPr>
          <w:ilvl w:val="0"/>
          <w:numId w:val="25"/>
        </w:numPr>
        <w:bidi/>
        <w:spacing w:line="254" w:lineRule="auto"/>
        <w:ind w:left="720"/>
        <w:rPr>
          <w:rFonts w:asciiTheme="minorBidi" w:hAnsiTheme="minorBidi" w:cs="B Nazanin"/>
          <w:noProof/>
          <w:sz w:val="20"/>
          <w:szCs w:val="20"/>
          <w:lang w:bidi="fa-IR"/>
        </w:rPr>
      </w:pPr>
      <w:r w:rsidRPr="000D5B7D">
        <w:rPr>
          <w:rFonts w:asciiTheme="minorBidi" w:hAnsiTheme="minorBidi" w:cs="B Nazanin"/>
          <w:noProof/>
          <w:sz w:val="20"/>
          <w:szCs w:val="20"/>
          <w:rtl/>
          <w:lang w:bidi="fa-IR"/>
        </w:rPr>
        <w:t>کاربر بر روی اعلان کلیک کرده و صفحه اصلی برنامه باز می شود.</w:t>
      </w:r>
    </w:p>
    <w:p w:rsidR="00FF27FF" w:rsidRPr="000D5B7D" w:rsidRDefault="00FF27FF" w:rsidP="00FF27FF">
      <w:pPr>
        <w:bidi/>
        <w:rPr>
          <w:rFonts w:asciiTheme="minorBidi" w:hAnsiTheme="minorBidi" w:cs="B Nazanin"/>
          <w:noProof/>
          <w:rtl/>
          <w:lang w:bidi="fa-IR"/>
        </w:rPr>
      </w:pPr>
    </w:p>
    <w:p w:rsidR="00FF27FF" w:rsidRPr="000D5B7D" w:rsidRDefault="00FF27FF" w:rsidP="00FF27FF">
      <w:pPr>
        <w:bidi/>
        <w:ind w:left="360"/>
        <w:rPr>
          <w:rFonts w:asciiTheme="minorBidi" w:hAnsiTheme="minorBidi" w:cs="B Nazanin"/>
          <w:noProof/>
          <w:lang w:bidi="fa-IR"/>
        </w:rPr>
      </w:pPr>
      <w:r w:rsidRPr="000D5B7D">
        <w:rPr>
          <w:rFonts w:asciiTheme="minorBidi" w:hAnsiTheme="minorBidi" w:cs="B Nazanin"/>
          <w:noProof/>
          <w:rtl/>
          <w:lang w:bidi="fa-IR"/>
        </w:rPr>
        <w:t>فرایند نمایش اطلاعیه</w:t>
      </w:r>
    </w:p>
    <w:p w:rsidR="00FF27FF" w:rsidRPr="000D5B7D"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کاربر بر روی بخش "اطلاعیه ها" در نرم افزار کلیک می کند.</w:t>
      </w:r>
    </w:p>
    <w:p w:rsidR="00FF27FF" w:rsidRPr="000D5B7D"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کاربر اطلاعیه ها را مشاهده می کند.</w:t>
      </w:r>
    </w:p>
    <w:p w:rsidR="00FF27FF" w:rsidRPr="000D5B7D" w:rsidRDefault="00FF27FF" w:rsidP="00FF27FF">
      <w:pPr>
        <w:pStyle w:val="ListParagraph"/>
        <w:numPr>
          <w:ilvl w:val="0"/>
          <w:numId w:val="26"/>
        </w:numPr>
        <w:bidi/>
        <w:spacing w:line="254" w:lineRule="auto"/>
        <w:ind w:left="720"/>
        <w:rPr>
          <w:rFonts w:asciiTheme="minorBidi" w:hAnsiTheme="minorBidi" w:cs="B Nazanin"/>
          <w:noProof/>
          <w:sz w:val="20"/>
          <w:szCs w:val="20"/>
          <w:rtl/>
          <w:lang w:bidi="fa-IR"/>
        </w:rPr>
      </w:pPr>
      <w:r w:rsidRPr="000D5B7D">
        <w:rPr>
          <w:rFonts w:asciiTheme="minorBidi" w:hAnsiTheme="minorBidi" w:cs="B Nazanin"/>
          <w:noProof/>
          <w:sz w:val="20"/>
          <w:szCs w:val="20"/>
          <w:rtl/>
          <w:lang w:bidi="fa-IR"/>
        </w:rPr>
        <w:t>کاربر با کلیک بر روی ضربدر هر اطلاعیه، آن را حذف می کند.</w:t>
      </w:r>
    </w:p>
    <w:p w:rsidR="002B228B" w:rsidRPr="000D5B7D" w:rsidRDefault="00FF27FF" w:rsidP="00FF27FF">
      <w:pPr>
        <w:pStyle w:val="ListParagraph"/>
        <w:numPr>
          <w:ilvl w:val="0"/>
          <w:numId w:val="26"/>
        </w:numPr>
        <w:bidi/>
        <w:spacing w:line="254" w:lineRule="auto"/>
        <w:ind w:left="720"/>
        <w:rPr>
          <w:rFonts w:asciiTheme="minorBidi" w:hAnsiTheme="minorBidi" w:cs="B Nazanin"/>
          <w:noProof/>
          <w:sz w:val="20"/>
          <w:szCs w:val="20"/>
          <w:lang w:bidi="fa-IR"/>
        </w:rPr>
      </w:pPr>
      <w:r w:rsidRPr="000D5B7D">
        <w:rPr>
          <w:rFonts w:asciiTheme="minorBidi" w:hAnsiTheme="minorBidi" w:cs="B Nazanin"/>
          <w:noProof/>
          <w:sz w:val="20"/>
          <w:szCs w:val="20"/>
          <w:rtl/>
          <w:lang w:bidi="fa-IR"/>
        </w:rPr>
        <w:t>کاربر با کلیک بر روی دکمه ی "بازگشت" به صفحه اصلی بازمی گردد</w:t>
      </w:r>
    </w:p>
    <w:p w:rsidR="00FF27FF" w:rsidRPr="000D5B7D" w:rsidRDefault="00FF27FF" w:rsidP="002B228B">
      <w:pPr>
        <w:bidi/>
        <w:spacing w:line="254" w:lineRule="auto"/>
        <w:ind w:left="360"/>
        <w:rPr>
          <w:rFonts w:asciiTheme="minorBidi" w:hAnsiTheme="minorBidi" w:cs="B Nazanin"/>
          <w:noProof/>
          <w:sz w:val="20"/>
          <w:szCs w:val="20"/>
          <w:rtl/>
          <w:lang w:bidi="fa-IR"/>
        </w:rPr>
      </w:pPr>
    </w:p>
    <w:p w:rsidR="002B228B" w:rsidRPr="000D5B7D" w:rsidRDefault="002B228B" w:rsidP="002B228B">
      <w:pPr>
        <w:bidi/>
        <w:rPr>
          <w:rFonts w:ascii="Calibri" w:hAnsi="Calibri" w:cs="Calibri"/>
          <w:rtl/>
          <w:lang w:bidi="fa-IR"/>
        </w:rPr>
      </w:pPr>
    </w:p>
    <w:p w:rsidR="002B228B" w:rsidRPr="000D5B7D" w:rsidRDefault="002B228B" w:rsidP="002B228B">
      <w:pPr>
        <w:bidi/>
        <w:rPr>
          <w:rFonts w:ascii="Calibri" w:hAnsi="Calibri" w:cs="B Nazanin"/>
          <w:b/>
          <w:bCs/>
          <w:rtl/>
          <w:lang w:bidi="fa-IR"/>
        </w:rPr>
      </w:pPr>
      <w:r w:rsidRPr="000D5B7D">
        <w:rPr>
          <w:rFonts w:ascii="Calibri" w:hAnsi="Calibri" w:cs="Calibri" w:hint="cs"/>
          <w:b/>
          <w:bCs/>
          <w:rtl/>
          <w:lang w:bidi="fa-IR"/>
        </w:rPr>
        <w:lastRenderedPageBreak/>
        <w:t>- نقش ادمین</w:t>
      </w: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1.</w:t>
      </w:r>
      <w:r w:rsidRPr="000D5B7D">
        <w:rPr>
          <w:rFonts w:ascii="Times New Roman" w:hAnsi="Times New Roman" w:cs="B Nazanin" w:hint="cs"/>
          <w:rtl/>
          <w:lang w:bidi="fa-IR"/>
        </w:rPr>
        <w:tab/>
        <w:t>فرایند ورود</w:t>
      </w:r>
    </w:p>
    <w:p w:rsidR="002B228B" w:rsidRPr="000D5B7D" w:rsidRDefault="002B228B" w:rsidP="002B228B">
      <w:pPr>
        <w:pStyle w:val="ListParagraph"/>
        <w:numPr>
          <w:ilvl w:val="0"/>
          <w:numId w:val="38"/>
        </w:numPr>
        <w:bidi/>
        <w:spacing w:line="254" w:lineRule="auto"/>
        <w:rPr>
          <w:rFonts w:ascii="Times New Roman" w:hAnsi="Times New Roman" w:cs="B Nazanin"/>
          <w:rtl/>
          <w:lang w:bidi="fa-IR"/>
        </w:rPr>
      </w:pPr>
      <w:r w:rsidRPr="000D5B7D">
        <w:rPr>
          <w:rFonts w:ascii="Times New Roman" w:hAnsi="Times New Roman" w:cs="B Nazanin" w:hint="cs"/>
          <w:rtl/>
          <w:lang w:bidi="fa-IR"/>
        </w:rPr>
        <w:t>کاربر نام کاربری ادمین را وارد می کند.</w:t>
      </w:r>
    </w:p>
    <w:p w:rsidR="002B228B" w:rsidRPr="000D5B7D" w:rsidRDefault="002B228B" w:rsidP="002B228B">
      <w:pPr>
        <w:pStyle w:val="ListParagraph"/>
        <w:numPr>
          <w:ilvl w:val="0"/>
          <w:numId w:val="38"/>
        </w:numPr>
        <w:bidi/>
        <w:spacing w:line="254" w:lineRule="auto"/>
        <w:rPr>
          <w:rFonts w:ascii="Times New Roman" w:hAnsi="Times New Roman" w:cs="B Nazanin"/>
          <w:lang w:bidi="fa-IR"/>
        </w:rPr>
      </w:pPr>
      <w:r w:rsidRPr="000D5B7D">
        <w:rPr>
          <w:rFonts w:ascii="Times New Roman" w:hAnsi="Times New Roman" w:cs="B Nazanin" w:hint="cs"/>
          <w:rtl/>
          <w:lang w:bidi="fa-IR"/>
        </w:rPr>
        <w:t>کاربر گذرواژه را وارد می کند.</w:t>
      </w:r>
    </w:p>
    <w:p w:rsidR="002B228B" w:rsidRPr="000D5B7D" w:rsidRDefault="002B228B" w:rsidP="002B228B">
      <w:pPr>
        <w:pStyle w:val="ListParagraph"/>
        <w:numPr>
          <w:ilvl w:val="0"/>
          <w:numId w:val="38"/>
        </w:numPr>
        <w:bidi/>
        <w:spacing w:line="254" w:lineRule="auto"/>
        <w:rPr>
          <w:rFonts w:ascii="Times New Roman" w:hAnsi="Times New Roman" w:cs="B Nazanin"/>
          <w:lang w:bidi="fa-IR"/>
        </w:rPr>
      </w:pPr>
      <w:r w:rsidRPr="000D5B7D">
        <w:rPr>
          <w:rFonts w:ascii="Times New Roman" w:hAnsi="Times New Roman" w:cs="B Nazanin" w:hint="cs"/>
          <w:rtl/>
          <w:lang w:bidi="fa-IR"/>
        </w:rPr>
        <w:t>کاربر بر روی دکمه ی "ورود" کلیک می کند.</w:t>
      </w:r>
    </w:p>
    <w:p w:rsidR="002B228B" w:rsidRPr="000D5B7D" w:rsidRDefault="002B228B" w:rsidP="002B228B">
      <w:pPr>
        <w:pStyle w:val="ListParagraph"/>
        <w:numPr>
          <w:ilvl w:val="0"/>
          <w:numId w:val="38"/>
        </w:numPr>
        <w:bidi/>
        <w:spacing w:line="254" w:lineRule="auto"/>
        <w:rPr>
          <w:rFonts w:ascii="Times New Roman" w:hAnsi="Times New Roman" w:cs="B Nazanin"/>
          <w:lang w:bidi="fa-IR"/>
        </w:rPr>
      </w:pPr>
      <w:r w:rsidRPr="000D5B7D">
        <w:rPr>
          <w:rFonts w:ascii="Times New Roman" w:hAnsi="Times New Roman" w:cs="B Nazanin" w:hint="cs"/>
          <w:rtl/>
          <w:lang w:bidi="fa-IR"/>
        </w:rPr>
        <w:t>صفحه ی ادمین به کاربر نمایش داده می شود.</w:t>
      </w:r>
    </w:p>
    <w:p w:rsidR="002B228B" w:rsidRPr="000D5B7D" w:rsidRDefault="002B228B" w:rsidP="002B228B">
      <w:pPr>
        <w:pStyle w:val="ListParagraph"/>
        <w:bidi/>
        <w:ind w:left="108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2.</w:t>
      </w:r>
      <w:r w:rsidRPr="000D5B7D">
        <w:rPr>
          <w:rFonts w:ascii="Times New Roman" w:hAnsi="Times New Roman" w:cs="B Nazanin" w:hint="cs"/>
          <w:rtl/>
          <w:lang w:bidi="fa-IR"/>
        </w:rPr>
        <w:tab/>
        <w:t>فرایند ویرایش اطلاعات ادمین</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 xml:space="preserve">کاربر بر روی </w:t>
      </w:r>
      <w:r w:rsidRPr="000D5B7D">
        <w:rPr>
          <w:rFonts w:ascii="Times New Roman" w:hAnsi="Times New Roman" w:cs="Cambria" w:hint="cs"/>
          <w:rtl/>
          <w:lang w:bidi="fa-IR"/>
        </w:rPr>
        <w:t>"</w:t>
      </w:r>
      <w:r w:rsidRPr="000D5B7D">
        <w:rPr>
          <w:rFonts w:ascii="Times New Roman" w:hAnsi="Times New Roman" w:cs="B Nazanin" w:hint="cs"/>
          <w:rtl/>
          <w:lang w:bidi="fa-IR"/>
        </w:rPr>
        <w:t>ویرایش اطلاعات</w:t>
      </w:r>
      <w:r w:rsidRPr="000D5B7D">
        <w:rPr>
          <w:rFonts w:ascii="Times New Roman" w:hAnsi="Times New Roman" w:cs="Cambria" w:hint="cs"/>
          <w:rtl/>
          <w:lang w:bidi="fa-IR"/>
        </w:rPr>
        <w:t>"</w:t>
      </w:r>
      <w:r w:rsidRPr="000D5B7D">
        <w:rPr>
          <w:rFonts w:ascii="Times New Roman" w:hAnsi="Times New Roman" w:cs="B Nazanin" w:hint="cs"/>
          <w:rtl/>
          <w:lang w:bidi="fa-IR"/>
        </w:rPr>
        <w:t xml:space="preserve"> کلیک می کند.</w:t>
      </w:r>
    </w:p>
    <w:p w:rsidR="002B228B" w:rsidRPr="000D5B7D" w:rsidRDefault="002B228B" w:rsidP="002B228B">
      <w:pPr>
        <w:pStyle w:val="ListParagraph"/>
        <w:numPr>
          <w:ilvl w:val="0"/>
          <w:numId w:val="37"/>
        </w:numPr>
        <w:bidi/>
        <w:spacing w:line="254" w:lineRule="auto"/>
        <w:rPr>
          <w:rFonts w:ascii="Times New Roman" w:hAnsi="Times New Roman" w:cs="B Nazanin"/>
          <w:rtl/>
          <w:lang w:bidi="fa-IR"/>
        </w:rPr>
      </w:pPr>
      <w:r w:rsidRPr="000D5B7D">
        <w:rPr>
          <w:rFonts w:ascii="Times New Roman" w:hAnsi="Times New Roman" w:cs="B Nazanin" w:hint="cs"/>
          <w:rtl/>
          <w:lang w:bidi="fa-IR"/>
        </w:rPr>
        <w:t>کاربر نام کاربری ادمین را وارد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کاربر گذرواژه فعلی را وارد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کاربر گذرواژه جدید را وارد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کاربر گذرواژه فعلی را دوباره وارد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کاربر بر روی دکمه ی "ثبت" کلیک می کند.</w:t>
      </w:r>
    </w:p>
    <w:p w:rsidR="002B228B" w:rsidRPr="000D5B7D" w:rsidRDefault="002B228B" w:rsidP="002B228B">
      <w:pPr>
        <w:pStyle w:val="ListParagraph"/>
        <w:numPr>
          <w:ilvl w:val="0"/>
          <w:numId w:val="37"/>
        </w:numPr>
        <w:bidi/>
        <w:spacing w:line="254" w:lineRule="auto"/>
        <w:rPr>
          <w:rFonts w:ascii="Times New Roman" w:hAnsi="Times New Roman" w:cs="B Nazanin"/>
          <w:lang w:bidi="fa-IR"/>
        </w:rPr>
      </w:pPr>
      <w:r w:rsidRPr="000D5B7D">
        <w:rPr>
          <w:rFonts w:ascii="Times New Roman" w:hAnsi="Times New Roman" w:cs="B Nazanin" w:hint="cs"/>
          <w:rtl/>
          <w:lang w:bidi="fa-IR"/>
        </w:rPr>
        <w:t>صفحه ی اصلی به کاربر نمایش داده می شود.</w:t>
      </w:r>
    </w:p>
    <w:p w:rsidR="002B228B" w:rsidRPr="000D5B7D" w:rsidRDefault="002B228B" w:rsidP="002B228B">
      <w:pPr>
        <w:pStyle w:val="ListParagraph"/>
        <w:bidi/>
        <w:ind w:left="108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3.</w:t>
      </w:r>
      <w:r w:rsidRPr="000D5B7D">
        <w:rPr>
          <w:rFonts w:ascii="Times New Roman" w:hAnsi="Times New Roman" w:cs="B Nazanin" w:hint="cs"/>
          <w:rtl/>
          <w:lang w:bidi="fa-IR"/>
        </w:rPr>
        <w:tab/>
        <w:t>فرایند نمایش رستوران ها</w:t>
      </w:r>
    </w:p>
    <w:p w:rsidR="002B228B" w:rsidRPr="000D5B7D" w:rsidRDefault="002B228B" w:rsidP="002B228B">
      <w:pPr>
        <w:pStyle w:val="ListParagraph"/>
        <w:numPr>
          <w:ilvl w:val="0"/>
          <w:numId w:val="36"/>
        </w:numPr>
        <w:bidi/>
        <w:spacing w:line="254" w:lineRule="auto"/>
        <w:rPr>
          <w:rFonts w:ascii="Times New Roman" w:hAnsi="Times New Roman" w:cs="B Nazanin"/>
          <w:rtl/>
          <w:lang w:bidi="fa-IR"/>
        </w:rPr>
      </w:pPr>
      <w:r w:rsidRPr="000D5B7D">
        <w:rPr>
          <w:rFonts w:ascii="Times New Roman" w:hAnsi="Times New Roman" w:cs="B Nazanin" w:hint="cs"/>
          <w:rtl/>
          <w:lang w:bidi="fa-IR"/>
        </w:rPr>
        <w:t xml:space="preserve">کاربر بر روی </w:t>
      </w:r>
      <w:r w:rsidRPr="000D5B7D">
        <w:rPr>
          <w:rFonts w:ascii="Times New Roman" w:hAnsi="Times New Roman" w:cs="Cambria" w:hint="cs"/>
          <w:rtl/>
          <w:lang w:bidi="fa-IR"/>
        </w:rPr>
        <w:t>"</w:t>
      </w:r>
      <w:r w:rsidRPr="000D5B7D">
        <w:rPr>
          <w:rFonts w:ascii="Times New Roman" w:hAnsi="Times New Roman" w:cs="B Nazanin" w:hint="cs"/>
          <w:rtl/>
          <w:lang w:bidi="fa-IR"/>
        </w:rPr>
        <w:t>اطلاعات رستوران ها</w:t>
      </w:r>
      <w:r w:rsidRPr="000D5B7D">
        <w:rPr>
          <w:rFonts w:ascii="Times New Roman" w:hAnsi="Times New Roman" w:cs="Cambria" w:hint="cs"/>
          <w:rtl/>
          <w:lang w:bidi="fa-IR"/>
        </w:rPr>
        <w:t>"</w:t>
      </w:r>
      <w:r w:rsidRPr="000D5B7D">
        <w:rPr>
          <w:rFonts w:ascii="Times New Roman" w:hAnsi="Times New Roman" w:cs="B Nazanin" w:hint="cs"/>
          <w:rtl/>
          <w:lang w:bidi="fa-IR"/>
        </w:rPr>
        <w:t xml:space="preserve"> کلیک می کند.</w:t>
      </w:r>
    </w:p>
    <w:p w:rsidR="002B228B" w:rsidRPr="000D5B7D" w:rsidRDefault="002B228B" w:rsidP="002B228B">
      <w:pPr>
        <w:pStyle w:val="ListParagraph"/>
        <w:numPr>
          <w:ilvl w:val="0"/>
          <w:numId w:val="36"/>
        </w:numPr>
        <w:bidi/>
        <w:spacing w:line="254" w:lineRule="auto"/>
        <w:rPr>
          <w:rFonts w:ascii="Times New Roman" w:hAnsi="Times New Roman" w:cs="B Nazanin"/>
          <w:lang w:bidi="fa-IR"/>
        </w:rPr>
      </w:pPr>
      <w:r w:rsidRPr="000D5B7D">
        <w:rPr>
          <w:rFonts w:ascii="Times New Roman" w:hAnsi="Times New Roman" w:cs="B Nazanin" w:hint="cs"/>
          <w:rtl/>
          <w:lang w:bidi="fa-IR"/>
        </w:rPr>
        <w:t>لیست اطلاعات رستوران ها به کاربر نمایش داده می شود.</w:t>
      </w:r>
    </w:p>
    <w:p w:rsidR="002B228B" w:rsidRPr="000D5B7D" w:rsidRDefault="002B228B" w:rsidP="002B228B">
      <w:pPr>
        <w:pStyle w:val="ListParagraph"/>
        <w:bidi/>
        <w:ind w:left="108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4.</w:t>
      </w:r>
      <w:r w:rsidRPr="000D5B7D">
        <w:rPr>
          <w:rFonts w:ascii="Times New Roman" w:hAnsi="Times New Roman" w:cs="B Nazanin" w:hint="cs"/>
          <w:rtl/>
          <w:lang w:bidi="fa-IR"/>
        </w:rPr>
        <w:tab/>
        <w:t>فرایند اعلان رستوران جدید</w:t>
      </w:r>
    </w:p>
    <w:p w:rsidR="002B228B" w:rsidRPr="000D5B7D" w:rsidRDefault="002B228B" w:rsidP="002B228B">
      <w:pPr>
        <w:pStyle w:val="ListParagraph"/>
        <w:numPr>
          <w:ilvl w:val="0"/>
          <w:numId w:val="35"/>
        </w:numPr>
        <w:bidi/>
        <w:spacing w:line="256" w:lineRule="auto"/>
        <w:rPr>
          <w:rFonts w:ascii="Times New Roman" w:hAnsi="Times New Roman" w:cs="B Nazanin"/>
          <w:rtl/>
          <w:lang w:bidi="fa-IR"/>
        </w:rPr>
      </w:pPr>
      <w:r w:rsidRPr="000D5B7D">
        <w:rPr>
          <w:rFonts w:ascii="Times New Roman" w:hAnsi="Times New Roman" w:cs="B Nazanin" w:hint="cs"/>
          <w:rtl/>
          <w:lang w:bidi="fa-IR"/>
        </w:rPr>
        <w:t xml:space="preserve">بر روی آیکون </w:t>
      </w:r>
      <w:r w:rsidRPr="000D5B7D">
        <w:rPr>
          <w:rFonts w:ascii="Times New Roman" w:hAnsi="Times New Roman" w:cs="Cambria" w:hint="cs"/>
          <w:rtl/>
          <w:lang w:bidi="fa-IR"/>
        </w:rPr>
        <w:t>"</w:t>
      </w:r>
      <w:r w:rsidRPr="000D5B7D">
        <w:rPr>
          <w:rFonts w:ascii="Times New Roman" w:hAnsi="Times New Roman" w:cs="B Nazanin" w:hint="cs"/>
          <w:rtl/>
          <w:lang w:bidi="fa-IR"/>
        </w:rPr>
        <w:t>افزودن رستوران</w:t>
      </w:r>
      <w:r w:rsidRPr="000D5B7D">
        <w:rPr>
          <w:rFonts w:ascii="Times New Roman" w:hAnsi="Times New Roman" w:cs="Cambria" w:hint="cs"/>
          <w:rtl/>
          <w:lang w:bidi="fa-IR"/>
        </w:rPr>
        <w:t>"</w:t>
      </w:r>
      <w:r w:rsidRPr="000D5B7D">
        <w:rPr>
          <w:rFonts w:ascii="Times New Roman" w:hAnsi="Times New Roman" w:cs="B Nazanin" w:hint="cs"/>
          <w:rtl/>
          <w:lang w:bidi="fa-IR"/>
        </w:rPr>
        <w:t>، تعداد رستوران هایی که به تازگی درخواست عضویت داده اند، به کاربر نمایش داده می شود.</w:t>
      </w:r>
    </w:p>
    <w:p w:rsidR="002B228B" w:rsidRPr="000D5B7D" w:rsidRDefault="002B228B" w:rsidP="002B228B">
      <w:pPr>
        <w:pStyle w:val="ListParagraph"/>
        <w:bidi/>
        <w:ind w:left="108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5.</w:t>
      </w:r>
      <w:r w:rsidRPr="000D5B7D">
        <w:rPr>
          <w:rFonts w:ascii="Times New Roman" w:hAnsi="Times New Roman" w:cs="B Nazanin" w:hint="cs"/>
          <w:rtl/>
          <w:lang w:bidi="fa-IR"/>
        </w:rPr>
        <w:tab/>
        <w:t>فرایند ثبت رستوران جدید</w:t>
      </w:r>
    </w:p>
    <w:p w:rsidR="002B228B" w:rsidRPr="000D5B7D" w:rsidRDefault="002B228B" w:rsidP="002B228B">
      <w:pPr>
        <w:pStyle w:val="ListParagraph"/>
        <w:numPr>
          <w:ilvl w:val="0"/>
          <w:numId w:val="34"/>
        </w:numPr>
        <w:bidi/>
        <w:spacing w:line="254" w:lineRule="auto"/>
        <w:rPr>
          <w:rFonts w:ascii="Times New Roman" w:hAnsi="Times New Roman" w:cs="B Nazanin"/>
          <w:rtl/>
          <w:lang w:bidi="fa-IR"/>
        </w:rPr>
      </w:pPr>
      <w:r w:rsidRPr="000D5B7D">
        <w:rPr>
          <w:rFonts w:ascii="Times New Roman" w:hAnsi="Times New Roman" w:cs="B Nazanin" w:hint="cs"/>
          <w:rtl/>
          <w:lang w:bidi="fa-IR"/>
        </w:rPr>
        <w:t xml:space="preserve">کاربر بر روی </w:t>
      </w:r>
      <w:r w:rsidRPr="000D5B7D">
        <w:rPr>
          <w:rFonts w:ascii="Times New Roman" w:hAnsi="Times New Roman" w:cs="Cambria" w:hint="cs"/>
          <w:rtl/>
          <w:lang w:bidi="fa-IR"/>
        </w:rPr>
        <w:t>"</w:t>
      </w:r>
      <w:r w:rsidRPr="000D5B7D">
        <w:rPr>
          <w:rFonts w:ascii="Times New Roman" w:hAnsi="Times New Roman" w:cs="B Nazanin" w:hint="cs"/>
          <w:rtl/>
          <w:lang w:bidi="fa-IR"/>
        </w:rPr>
        <w:t>افزودن رستوران</w:t>
      </w:r>
      <w:r w:rsidRPr="000D5B7D">
        <w:rPr>
          <w:rFonts w:ascii="Times New Roman" w:hAnsi="Times New Roman" w:cs="Cambria" w:hint="cs"/>
          <w:rtl/>
          <w:lang w:bidi="fa-IR"/>
        </w:rPr>
        <w:t>"</w:t>
      </w:r>
      <w:r w:rsidRPr="000D5B7D">
        <w:rPr>
          <w:rFonts w:ascii="Times New Roman" w:hAnsi="Times New Roman" w:cs="B Nazanin" w:hint="cs"/>
          <w:rtl/>
          <w:lang w:bidi="fa-IR"/>
        </w:rPr>
        <w:t xml:space="preserve"> کلیک می کند.</w:t>
      </w:r>
    </w:p>
    <w:p w:rsidR="002B228B" w:rsidRPr="000D5B7D" w:rsidRDefault="002B228B" w:rsidP="002B228B">
      <w:pPr>
        <w:pStyle w:val="ListParagraph"/>
        <w:numPr>
          <w:ilvl w:val="0"/>
          <w:numId w:val="34"/>
        </w:numPr>
        <w:bidi/>
        <w:spacing w:line="254" w:lineRule="auto"/>
        <w:rPr>
          <w:rFonts w:ascii="Times New Roman" w:hAnsi="Times New Roman" w:cs="B Nazanin"/>
          <w:lang w:bidi="fa-IR"/>
        </w:rPr>
      </w:pPr>
      <w:r w:rsidRPr="000D5B7D">
        <w:rPr>
          <w:rFonts w:ascii="Times New Roman" w:hAnsi="Times New Roman" w:cs="B Nazanin" w:hint="cs"/>
          <w:rtl/>
          <w:lang w:bidi="fa-IR"/>
        </w:rPr>
        <w:t>لیستی از اطلاعات رستوران هایی که به تازگی درخواست عضویت داده اند به کاربر نمایش داده می شود.</w:t>
      </w:r>
    </w:p>
    <w:p w:rsidR="002B228B" w:rsidRPr="000D5B7D" w:rsidRDefault="002B228B" w:rsidP="002B228B">
      <w:pPr>
        <w:pStyle w:val="ListParagraph"/>
        <w:numPr>
          <w:ilvl w:val="0"/>
          <w:numId w:val="34"/>
        </w:numPr>
        <w:bidi/>
        <w:spacing w:line="254" w:lineRule="auto"/>
        <w:rPr>
          <w:rFonts w:ascii="Times New Roman" w:hAnsi="Times New Roman" w:cs="B Nazanin"/>
          <w:lang w:bidi="fa-IR"/>
        </w:rPr>
      </w:pPr>
      <w:r w:rsidRPr="000D5B7D">
        <w:rPr>
          <w:rFonts w:ascii="Times New Roman" w:hAnsi="Times New Roman" w:cs="B Nazanin" w:hint="cs"/>
          <w:rtl/>
          <w:lang w:bidi="fa-IR"/>
        </w:rPr>
        <w:t>کاربر با کلیک کردن بر روی علامت "افزودن</w:t>
      </w:r>
      <w:r w:rsidRPr="000D5B7D">
        <w:rPr>
          <w:rFonts w:ascii="Times New Roman" w:hAnsi="Times New Roman" w:cs="Cambria" w:hint="cs"/>
          <w:rtl/>
          <w:lang w:bidi="fa-IR"/>
        </w:rPr>
        <w:t>"</w:t>
      </w:r>
      <w:r w:rsidRPr="000D5B7D">
        <w:rPr>
          <w:rFonts w:ascii="Times New Roman" w:hAnsi="Times New Roman" w:cs="B Nazanin" w:hint="cs"/>
          <w:rtl/>
          <w:lang w:bidi="fa-IR"/>
        </w:rPr>
        <w:t xml:space="preserve"> که در کنار هر سطر از لیست قرار دارد، رستوران جدید را به پایگاه داده ی رستوران ها می افزاید.</w:t>
      </w:r>
    </w:p>
    <w:p w:rsidR="002B228B" w:rsidRPr="000D5B7D" w:rsidRDefault="002B228B" w:rsidP="002B228B">
      <w:pPr>
        <w:pStyle w:val="ListParagraph"/>
        <w:bidi/>
        <w:spacing w:line="254" w:lineRule="auto"/>
        <w:ind w:left="1440"/>
        <w:rPr>
          <w:rFonts w:ascii="Times New Roman" w:hAnsi="Times New Roman" w:cs="B Nazanin"/>
          <w:rtl/>
          <w:lang w:bidi="fa-IR"/>
        </w:rPr>
      </w:pPr>
    </w:p>
    <w:p w:rsidR="002B228B" w:rsidRPr="000D5B7D" w:rsidRDefault="002B228B" w:rsidP="002B228B">
      <w:pPr>
        <w:pStyle w:val="ListParagraph"/>
        <w:bidi/>
        <w:ind w:left="1080"/>
        <w:rPr>
          <w:rFonts w:ascii="Times New Roman" w:hAnsi="Times New Roman" w:cs="B Nazanin"/>
          <w:lang w:bidi="fa-IR"/>
        </w:rPr>
      </w:pPr>
      <w:r w:rsidRPr="000D5B7D">
        <w:rPr>
          <w:rFonts w:ascii="Times New Roman" w:hAnsi="Times New Roman" w:cs="B Nazanin" w:hint="cs"/>
          <w:rtl/>
          <w:lang w:bidi="fa-IR"/>
        </w:rPr>
        <w:t>6.</w:t>
      </w:r>
      <w:r w:rsidRPr="000D5B7D">
        <w:rPr>
          <w:rFonts w:ascii="Times New Roman" w:hAnsi="Times New Roman" w:cs="B Nazanin" w:hint="cs"/>
          <w:rtl/>
          <w:lang w:bidi="fa-IR"/>
        </w:rPr>
        <w:tab/>
        <w:t>فرایند اعلان پرداخت حقوق</w:t>
      </w:r>
    </w:p>
    <w:p w:rsidR="002B228B" w:rsidRPr="000D5B7D" w:rsidRDefault="002B228B" w:rsidP="002B228B">
      <w:pPr>
        <w:pStyle w:val="ListParagraph"/>
        <w:numPr>
          <w:ilvl w:val="0"/>
          <w:numId w:val="33"/>
        </w:numPr>
        <w:bidi/>
        <w:spacing w:line="256" w:lineRule="auto"/>
        <w:rPr>
          <w:rFonts w:ascii="Times New Roman" w:hAnsi="Times New Roman" w:cs="B Nazanin"/>
          <w:lang w:bidi="fa-IR"/>
        </w:rPr>
      </w:pPr>
      <w:r w:rsidRPr="000D5B7D">
        <w:rPr>
          <w:rFonts w:ascii="Times New Roman" w:hAnsi="Times New Roman" w:cs="B Nazanin" w:hint="cs"/>
          <w:rtl/>
          <w:lang w:bidi="fa-IR"/>
        </w:rPr>
        <w:t xml:space="preserve">بر روی آیکون </w:t>
      </w:r>
      <w:r w:rsidRPr="000D5B7D">
        <w:rPr>
          <w:rFonts w:ascii="Times New Roman" w:hAnsi="Times New Roman" w:cs="Cambria" w:hint="cs"/>
          <w:rtl/>
          <w:lang w:bidi="fa-IR"/>
        </w:rPr>
        <w:t>"</w:t>
      </w:r>
      <w:r w:rsidRPr="000D5B7D">
        <w:rPr>
          <w:rFonts w:ascii="Times New Roman" w:hAnsi="Times New Roman" w:cs="B Nazanin" w:hint="cs"/>
          <w:rtl/>
          <w:lang w:bidi="fa-IR"/>
        </w:rPr>
        <w:t>واریز حقوق</w:t>
      </w:r>
      <w:r w:rsidRPr="000D5B7D">
        <w:rPr>
          <w:rFonts w:ascii="Times New Roman" w:hAnsi="Times New Roman" w:cs="Cambria" w:hint="cs"/>
          <w:rtl/>
          <w:lang w:bidi="fa-IR"/>
        </w:rPr>
        <w:t>"</w:t>
      </w:r>
      <w:r w:rsidRPr="000D5B7D">
        <w:rPr>
          <w:rFonts w:ascii="Times New Roman" w:hAnsi="Times New Roman" w:cs="B Nazanin" w:hint="cs"/>
          <w:rtl/>
          <w:lang w:bidi="fa-IR"/>
        </w:rPr>
        <w:t>، تعداد رستوران هایی که موعد واریز حقوقشان رسیده است، به کاربر نمایش داده می شود.</w:t>
      </w:r>
    </w:p>
    <w:p w:rsidR="002B228B" w:rsidRPr="000D5B7D" w:rsidRDefault="002B228B" w:rsidP="002B228B">
      <w:pPr>
        <w:pStyle w:val="ListParagraph"/>
        <w:bidi/>
        <w:ind w:left="2880"/>
        <w:rPr>
          <w:rFonts w:ascii="Times New Roman" w:hAnsi="Times New Roman" w:cs="B Nazanin"/>
          <w:sz w:val="20"/>
          <w:szCs w:val="20"/>
          <w:rtl/>
          <w:lang w:bidi="fa-IR"/>
        </w:rPr>
      </w:pPr>
    </w:p>
    <w:p w:rsidR="002B228B" w:rsidRPr="000D5B7D" w:rsidRDefault="002B228B" w:rsidP="00E87090">
      <w:pPr>
        <w:bidi/>
        <w:ind w:left="1088"/>
        <w:rPr>
          <w:rFonts w:ascii="Times New Roman" w:hAnsi="Times New Roman" w:cs="B Nazanin"/>
          <w:lang w:bidi="fa-IR"/>
        </w:rPr>
      </w:pPr>
      <w:r w:rsidRPr="000D5B7D">
        <w:rPr>
          <w:rFonts w:ascii="Times New Roman" w:hAnsi="Times New Roman" w:cs="B Nazanin" w:hint="cs"/>
          <w:rtl/>
          <w:lang w:bidi="fa-IR"/>
        </w:rPr>
        <w:t>7.</w:t>
      </w:r>
      <w:r w:rsidRPr="000D5B7D">
        <w:rPr>
          <w:rFonts w:ascii="Times New Roman" w:hAnsi="Times New Roman" w:cs="B Nazanin"/>
          <w:lang w:bidi="fa-IR"/>
        </w:rPr>
        <w:t xml:space="preserve"> </w:t>
      </w:r>
      <w:r w:rsidRPr="000D5B7D">
        <w:rPr>
          <w:rFonts w:ascii="Times New Roman" w:hAnsi="Times New Roman" w:cs="B Nazanin" w:hint="cs"/>
          <w:rtl/>
          <w:lang w:bidi="fa-IR"/>
        </w:rPr>
        <w:t xml:space="preserve">فرایند پراخت حقوق رستوران ها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رستوران ذکر شده در صفحه ای که لیست رستوران های مشمول گرفتن حقوق را نشان می دهد .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باز شدن صفحه ای شامل خلاصه ای از اطلاعات رستوران و شماره حساب صاحب رستوران و مقدار فروش آن طی این مدت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lastRenderedPageBreak/>
        <w:t xml:space="preserve">وارد کردن میزان درصد برداشته شده از مقدار فروش رستوران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تایید پرداخت </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انتقال به صفحه ی پرداخت و انتقال پول به حساب رستوران</w:t>
      </w:r>
    </w:p>
    <w:p w:rsidR="002B228B" w:rsidRPr="000D5B7D" w:rsidRDefault="002B228B" w:rsidP="00E87090">
      <w:pPr>
        <w:pStyle w:val="ListParagraph"/>
        <w:numPr>
          <w:ilvl w:val="0"/>
          <w:numId w:val="27"/>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نمایش رسید پرداخت و اتمام عملیات </w:t>
      </w:r>
    </w:p>
    <w:p w:rsidR="002B228B" w:rsidRPr="000D5B7D" w:rsidRDefault="002B228B" w:rsidP="00E87090">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 xml:space="preserve">8. فرایند حذف رستوران از لیست </w:t>
      </w:r>
    </w:p>
    <w:p w:rsidR="00E87090" w:rsidRDefault="00E87090" w:rsidP="00E87090">
      <w:pPr>
        <w:pStyle w:val="ListParagraph"/>
        <w:numPr>
          <w:ilvl w:val="0"/>
          <w:numId w:val="28"/>
        </w:numPr>
        <w:bidi/>
        <w:spacing w:line="256" w:lineRule="auto"/>
        <w:ind w:left="1800"/>
        <w:rPr>
          <w:rFonts w:ascii="Times New Roman" w:hAnsi="Times New Roman" w:cs="B Nazanin"/>
          <w:lang w:bidi="fa-IR"/>
        </w:rPr>
      </w:pPr>
      <w:r>
        <w:rPr>
          <w:rFonts w:ascii="Times New Roman" w:hAnsi="Times New Roman" w:cs="B Nazanin" w:hint="cs"/>
          <w:rtl/>
          <w:lang w:bidi="fa-IR"/>
        </w:rPr>
        <w:t>درخواست فروشنده به شکل حضوری برای حذف رستوران</w:t>
      </w:r>
    </w:p>
    <w:p w:rsidR="00C609FC" w:rsidRDefault="00C609FC" w:rsidP="00C609FC">
      <w:pPr>
        <w:pStyle w:val="ListParagraph"/>
        <w:numPr>
          <w:ilvl w:val="0"/>
          <w:numId w:val="28"/>
        </w:numPr>
        <w:bidi/>
        <w:spacing w:line="256" w:lineRule="auto"/>
        <w:ind w:left="1800"/>
        <w:rPr>
          <w:rFonts w:ascii="Times New Roman" w:hAnsi="Times New Roman" w:cs="B Nazanin"/>
          <w:lang w:bidi="fa-IR"/>
        </w:rPr>
      </w:pPr>
      <w:r>
        <w:rPr>
          <w:rFonts w:ascii="Times New Roman" w:hAnsi="Times New Roman" w:cs="B Nazanin" w:hint="cs"/>
          <w:rtl/>
          <w:lang w:bidi="fa-IR"/>
        </w:rPr>
        <w:t xml:space="preserve">ادمین </w:t>
      </w:r>
      <w:bookmarkStart w:id="0" w:name="_GoBack"/>
      <w:bookmarkEnd w:id="0"/>
      <w:r>
        <w:rPr>
          <w:rFonts w:ascii="Times New Roman" w:hAnsi="Times New Roman" w:cs="B Nazanin" w:hint="cs"/>
          <w:rtl/>
          <w:lang w:bidi="fa-IR"/>
        </w:rPr>
        <w:t>تسویه حساب می کند</w:t>
      </w:r>
    </w:p>
    <w:p w:rsidR="00E87090" w:rsidRDefault="00436A11" w:rsidP="00E87090">
      <w:pPr>
        <w:pStyle w:val="ListParagraph"/>
        <w:numPr>
          <w:ilvl w:val="0"/>
          <w:numId w:val="28"/>
        </w:numPr>
        <w:bidi/>
        <w:spacing w:line="256" w:lineRule="auto"/>
        <w:ind w:left="1800"/>
        <w:rPr>
          <w:rFonts w:ascii="Times New Roman" w:hAnsi="Times New Roman" w:cs="B Nazanin"/>
          <w:lang w:bidi="fa-IR"/>
        </w:rPr>
      </w:pPr>
      <w:r>
        <w:rPr>
          <w:rFonts w:ascii="Times New Roman" w:hAnsi="Times New Roman" w:cs="B Nazanin" w:hint="cs"/>
          <w:rtl/>
          <w:lang w:bidi="fa-IR"/>
        </w:rPr>
        <w:t>فروشنده</w:t>
      </w:r>
      <w:r w:rsidR="00E87090">
        <w:rPr>
          <w:rFonts w:ascii="Times New Roman" w:hAnsi="Times New Roman" w:cs="B Nazanin" w:hint="cs"/>
          <w:rtl/>
          <w:lang w:bidi="fa-IR"/>
        </w:rPr>
        <w:t xml:space="preserve"> فسخ قرارداد را تایید می کند</w:t>
      </w:r>
    </w:p>
    <w:p w:rsidR="00E87090" w:rsidRPr="00E87090" w:rsidRDefault="00E87090" w:rsidP="00E87090">
      <w:pPr>
        <w:pStyle w:val="ListParagraph"/>
        <w:numPr>
          <w:ilvl w:val="0"/>
          <w:numId w:val="28"/>
        </w:numPr>
        <w:bidi/>
        <w:spacing w:line="256" w:lineRule="auto"/>
        <w:ind w:left="1800"/>
        <w:rPr>
          <w:rFonts w:ascii="Times New Roman" w:hAnsi="Times New Roman" w:cs="B Nazanin"/>
          <w:lang w:bidi="fa-IR"/>
        </w:rPr>
      </w:pPr>
      <w:r>
        <w:rPr>
          <w:rFonts w:ascii="Times New Roman" w:hAnsi="Times New Roman" w:cs="B Nazanin" w:hint="cs"/>
          <w:rtl/>
          <w:lang w:bidi="fa-IR"/>
        </w:rPr>
        <w:t>ادمین فسخ قرارداد را تایید می کند</w:t>
      </w:r>
    </w:p>
    <w:p w:rsidR="002B228B" w:rsidRPr="000D5B7D" w:rsidRDefault="002B228B" w:rsidP="002B228B">
      <w:pPr>
        <w:pStyle w:val="ListParagraph"/>
        <w:numPr>
          <w:ilvl w:val="0"/>
          <w:numId w:val="28"/>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ورود</w:t>
      </w:r>
      <w:r w:rsidR="00E87090">
        <w:rPr>
          <w:rFonts w:ascii="Times New Roman" w:hAnsi="Times New Roman" w:cs="B Nazanin" w:hint="cs"/>
          <w:rtl/>
          <w:lang w:bidi="fa-IR"/>
        </w:rPr>
        <w:t xml:space="preserve"> ادمین</w:t>
      </w:r>
      <w:r w:rsidRPr="000D5B7D">
        <w:rPr>
          <w:rFonts w:ascii="Times New Roman" w:hAnsi="Times New Roman" w:cs="B Nazanin" w:hint="cs"/>
          <w:rtl/>
          <w:lang w:bidi="fa-IR"/>
        </w:rPr>
        <w:t xml:space="preserve"> به بخش لیست رستوران ها </w:t>
      </w:r>
    </w:p>
    <w:p w:rsidR="002B228B" w:rsidRPr="000D5B7D" w:rsidRDefault="00E87090" w:rsidP="00E87090">
      <w:pPr>
        <w:pStyle w:val="ListParagraph"/>
        <w:numPr>
          <w:ilvl w:val="0"/>
          <w:numId w:val="28"/>
        </w:numPr>
        <w:bidi/>
        <w:spacing w:line="256" w:lineRule="auto"/>
        <w:ind w:left="1800"/>
        <w:rPr>
          <w:rFonts w:ascii="Times New Roman" w:hAnsi="Times New Roman" w:cs="B Nazanin"/>
          <w:lang w:bidi="fa-IR"/>
        </w:rPr>
      </w:pPr>
      <w:r>
        <w:rPr>
          <w:rFonts w:ascii="Times New Roman" w:hAnsi="Times New Roman" w:cs="B Nazanin" w:hint="cs"/>
          <w:rtl/>
          <w:lang w:bidi="fa-IR"/>
        </w:rPr>
        <w:t xml:space="preserve">ادمین بر </w:t>
      </w:r>
      <w:r w:rsidR="002B228B" w:rsidRPr="000D5B7D">
        <w:rPr>
          <w:rFonts w:ascii="Times New Roman" w:hAnsi="Times New Roman" w:cs="B Nazanin" w:hint="cs"/>
          <w:rtl/>
          <w:lang w:bidi="fa-IR"/>
        </w:rPr>
        <w:t xml:space="preserve">روی ویرایش رستوران ها </w:t>
      </w:r>
      <w:r>
        <w:rPr>
          <w:rFonts w:ascii="Times New Roman" w:hAnsi="Times New Roman" w:cs="B Nazanin" w:hint="cs"/>
          <w:rtl/>
          <w:lang w:bidi="fa-IR"/>
        </w:rPr>
        <w:t>کلیک می کند</w:t>
      </w:r>
    </w:p>
    <w:p w:rsidR="002B228B" w:rsidRPr="000D5B7D" w:rsidRDefault="002B228B" w:rsidP="002B228B">
      <w:pPr>
        <w:pStyle w:val="ListParagraph"/>
        <w:numPr>
          <w:ilvl w:val="0"/>
          <w:numId w:val="28"/>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حذف رستوران ذکر شده </w:t>
      </w:r>
    </w:p>
    <w:p w:rsidR="002B228B" w:rsidRPr="000D5B7D" w:rsidRDefault="002B228B" w:rsidP="002B228B">
      <w:pPr>
        <w:pStyle w:val="ListParagraph"/>
        <w:numPr>
          <w:ilvl w:val="0"/>
          <w:numId w:val="28"/>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تایید تغییرات </w:t>
      </w:r>
    </w:p>
    <w:p w:rsidR="002B228B" w:rsidRPr="000D5B7D" w:rsidRDefault="002B228B" w:rsidP="002B228B">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9. فرایند ارسال اطلاعیه صنفی</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ارسال اطلاعیه </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باز شدن صفحه ی پیام</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وارد کردن اطلاعیه </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دکمه ی ارسال </w:t>
      </w:r>
    </w:p>
    <w:p w:rsidR="002B228B" w:rsidRPr="000D5B7D" w:rsidRDefault="002B228B" w:rsidP="002B228B">
      <w:pPr>
        <w:pStyle w:val="ListParagraph"/>
        <w:numPr>
          <w:ilvl w:val="0"/>
          <w:numId w:val="29"/>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بسته شدن صفحه ی پیام و ارسال موفق پیام</w:t>
      </w:r>
    </w:p>
    <w:p w:rsidR="002B228B" w:rsidRPr="000D5B7D" w:rsidRDefault="002B228B" w:rsidP="002B228B">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10. فرایند نمایش لیست خریداران</w:t>
      </w:r>
    </w:p>
    <w:p w:rsidR="002B228B" w:rsidRPr="000D5B7D" w:rsidRDefault="002B228B" w:rsidP="002B228B">
      <w:pPr>
        <w:pStyle w:val="ListParagraph"/>
        <w:numPr>
          <w:ilvl w:val="0"/>
          <w:numId w:val="30"/>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 روی دکمه ی لیست خریداران </w:t>
      </w:r>
    </w:p>
    <w:p w:rsidR="002B228B" w:rsidRPr="000D5B7D" w:rsidRDefault="002B228B" w:rsidP="002B228B">
      <w:pPr>
        <w:pStyle w:val="ListParagraph"/>
        <w:numPr>
          <w:ilvl w:val="0"/>
          <w:numId w:val="30"/>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باز شدن صفحه ی لیست خریداران </w:t>
      </w:r>
    </w:p>
    <w:p w:rsidR="002B228B" w:rsidRPr="000D5B7D" w:rsidRDefault="002B228B" w:rsidP="002B228B">
      <w:pPr>
        <w:pStyle w:val="ListParagraph"/>
        <w:numPr>
          <w:ilvl w:val="0"/>
          <w:numId w:val="30"/>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نمایش لیستی از خریداران </w:t>
      </w:r>
    </w:p>
    <w:p w:rsidR="002B228B" w:rsidRPr="000D5B7D" w:rsidRDefault="002B228B" w:rsidP="002B228B">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 xml:space="preserve">11.فرایند نمایش خریداران واجد شرایط تخفیف </w:t>
      </w:r>
    </w:p>
    <w:p w:rsidR="002B228B" w:rsidRPr="000D5B7D" w:rsidRDefault="002B228B" w:rsidP="002B228B">
      <w:pPr>
        <w:pStyle w:val="ListParagraph"/>
        <w:numPr>
          <w:ilvl w:val="0"/>
          <w:numId w:val="31"/>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کلیک بر روی دکمه ی نمایش خریداران مشمول تخفیف</w:t>
      </w:r>
    </w:p>
    <w:p w:rsidR="002B228B" w:rsidRPr="000D5B7D" w:rsidRDefault="002B228B" w:rsidP="002B228B">
      <w:pPr>
        <w:pStyle w:val="ListParagraph"/>
        <w:numPr>
          <w:ilvl w:val="0"/>
          <w:numId w:val="31"/>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نمایش لیستی از خریداران واجد شرایط در صفحه جدید</w:t>
      </w:r>
    </w:p>
    <w:p w:rsidR="002B228B" w:rsidRPr="000D5B7D" w:rsidRDefault="002B228B" w:rsidP="002B228B">
      <w:pPr>
        <w:pStyle w:val="ListParagraph"/>
        <w:bidi/>
        <w:ind w:left="1800"/>
        <w:rPr>
          <w:rFonts w:ascii="Times New Roman" w:hAnsi="Times New Roman" w:cs="B Nazanin"/>
          <w:lang w:bidi="fa-IR"/>
        </w:rPr>
      </w:pPr>
    </w:p>
    <w:p w:rsidR="002B228B" w:rsidRPr="000D5B7D" w:rsidRDefault="002B228B" w:rsidP="002B228B">
      <w:pPr>
        <w:bidi/>
        <w:ind w:left="1080"/>
        <w:rPr>
          <w:rFonts w:ascii="Times New Roman" w:hAnsi="Times New Roman" w:cs="B Nazanin"/>
          <w:rtl/>
          <w:lang w:bidi="fa-IR"/>
        </w:rPr>
      </w:pPr>
      <w:r w:rsidRPr="000D5B7D">
        <w:rPr>
          <w:rFonts w:ascii="Times New Roman" w:hAnsi="Times New Roman" w:cs="B Nazanin" w:hint="cs"/>
          <w:rtl/>
          <w:lang w:bidi="fa-IR"/>
        </w:rPr>
        <w:t>12.</w:t>
      </w:r>
      <w:r w:rsidRPr="000D5B7D">
        <w:rPr>
          <w:rFonts w:ascii="Times New Roman" w:hAnsi="Times New Roman" w:cs="B Nazanin"/>
          <w:rtl/>
          <w:lang w:bidi="fa-IR"/>
        </w:rPr>
        <w:t xml:space="preserve"> </w:t>
      </w:r>
      <w:r w:rsidRPr="000D5B7D">
        <w:rPr>
          <w:rFonts w:ascii="Times New Roman" w:hAnsi="Times New Roman" w:cs="B Nazanin" w:hint="cs"/>
          <w:rtl/>
          <w:lang w:bidi="fa-IR"/>
        </w:rPr>
        <w:t>فرایند اعمال تخفیف</w:t>
      </w:r>
    </w:p>
    <w:p w:rsidR="002B228B" w:rsidRPr="000D5B7D" w:rsidRDefault="002B228B" w:rsidP="002B228B">
      <w:pPr>
        <w:pStyle w:val="ListParagraph"/>
        <w:numPr>
          <w:ilvl w:val="0"/>
          <w:numId w:val="32"/>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 xml:space="preserve">کلیک برروی همه یا بعضی از خریداران واجد شرایط تخفیف </w:t>
      </w:r>
    </w:p>
    <w:p w:rsidR="002B228B" w:rsidRPr="000D5B7D" w:rsidRDefault="002B228B" w:rsidP="002B228B">
      <w:pPr>
        <w:pStyle w:val="ListParagraph"/>
        <w:numPr>
          <w:ilvl w:val="0"/>
          <w:numId w:val="32"/>
        </w:numPr>
        <w:bidi/>
        <w:spacing w:line="256" w:lineRule="auto"/>
        <w:ind w:left="1800"/>
        <w:rPr>
          <w:rFonts w:ascii="Times New Roman" w:hAnsi="Times New Roman" w:cs="B Nazanin"/>
          <w:lang w:bidi="fa-IR"/>
        </w:rPr>
      </w:pPr>
      <w:r w:rsidRPr="000D5B7D">
        <w:rPr>
          <w:rFonts w:ascii="Times New Roman" w:hAnsi="Times New Roman" w:cs="B Nazanin" w:hint="cs"/>
          <w:rtl/>
          <w:lang w:bidi="fa-IR"/>
        </w:rPr>
        <w:t>کلیک برروی دکمه ی اعمال تخفیف</w:t>
      </w:r>
    </w:p>
    <w:p w:rsidR="002B228B" w:rsidRPr="00D9553A" w:rsidRDefault="002B228B" w:rsidP="00D9553A">
      <w:pPr>
        <w:bidi/>
        <w:rPr>
          <w:rFonts w:ascii="Times New Roman" w:hAnsi="Times New Roman" w:cs="B Nazanin"/>
          <w:sz w:val="20"/>
          <w:szCs w:val="20"/>
          <w:rtl/>
          <w:lang w:bidi="fa-IR"/>
        </w:rPr>
      </w:pPr>
    </w:p>
    <w:p w:rsidR="007E2A99" w:rsidRDefault="007E2A99" w:rsidP="00FF27FF">
      <w:pPr>
        <w:bidi/>
        <w:rPr>
          <w:noProof/>
          <w:rtl/>
        </w:rPr>
      </w:pPr>
    </w:p>
    <w:sectPr w:rsidR="007E2A99" w:rsidSect="00AE02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Noto Sans Devanagari">
    <w:charset w:val="01"/>
    <w:family w:val="auto"/>
    <w:pitch w:val="variable"/>
  </w:font>
  <w:font w:name="BNazanin">
    <w:altName w:val="Times New Roman"/>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2373107"/>
    <w:multiLevelType w:val="hybridMultilevel"/>
    <w:tmpl w:val="20885A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3A1FBD"/>
    <w:multiLevelType w:val="hybridMultilevel"/>
    <w:tmpl w:val="B5CAAD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A2380F"/>
    <w:multiLevelType w:val="hybridMultilevel"/>
    <w:tmpl w:val="CF5A59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163E5A"/>
    <w:multiLevelType w:val="hybridMultilevel"/>
    <w:tmpl w:val="9710F0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42A4DC7"/>
    <w:multiLevelType w:val="hybridMultilevel"/>
    <w:tmpl w:val="A2008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8257910"/>
    <w:multiLevelType w:val="hybridMultilevel"/>
    <w:tmpl w:val="4C107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3D0AC6"/>
    <w:multiLevelType w:val="hybridMultilevel"/>
    <w:tmpl w:val="0018FA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007518"/>
    <w:multiLevelType w:val="hybridMultilevel"/>
    <w:tmpl w:val="B0C2A4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579178B"/>
    <w:multiLevelType w:val="hybridMultilevel"/>
    <w:tmpl w:val="A4F83184"/>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16">
    <w:nsid w:val="37FA306A"/>
    <w:multiLevelType w:val="hybridMultilevel"/>
    <w:tmpl w:val="FA9E116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55662A"/>
    <w:multiLevelType w:val="hybridMultilevel"/>
    <w:tmpl w:val="639E1D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CC91AA1"/>
    <w:multiLevelType w:val="hybridMultilevel"/>
    <w:tmpl w:val="99CA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20340"/>
    <w:multiLevelType w:val="hybridMultilevel"/>
    <w:tmpl w:val="BF14E3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DA6DA8"/>
    <w:multiLevelType w:val="hybridMultilevel"/>
    <w:tmpl w:val="28CEAED6"/>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nsid w:val="460F7B58"/>
    <w:multiLevelType w:val="hybridMultilevel"/>
    <w:tmpl w:val="713ED01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73918F1"/>
    <w:multiLevelType w:val="hybridMultilevel"/>
    <w:tmpl w:val="2B6C1FDE"/>
    <w:lvl w:ilvl="0" w:tplc="0409000F">
      <w:start w:val="1"/>
      <w:numFmt w:val="decimal"/>
      <w:lvlText w:val="%1."/>
      <w:lvlJc w:val="left"/>
      <w:pPr>
        <w:ind w:left="1736" w:hanging="360"/>
      </w:p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23">
    <w:nsid w:val="4F6E6794"/>
    <w:multiLevelType w:val="hybridMultilevel"/>
    <w:tmpl w:val="D6EE28B2"/>
    <w:lvl w:ilvl="0" w:tplc="0409000D">
      <w:start w:val="1"/>
      <w:numFmt w:val="bullet"/>
      <w:lvlText w:val=""/>
      <w:lvlJc w:val="left"/>
      <w:pPr>
        <w:ind w:left="1800" w:hanging="360"/>
      </w:pPr>
      <w:rPr>
        <w:rFonts w:ascii="Wingdings" w:hAnsi="Wingding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1C5F6D"/>
    <w:multiLevelType w:val="hybridMultilevel"/>
    <w:tmpl w:val="2996B1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66F2A45"/>
    <w:multiLevelType w:val="hybridMultilevel"/>
    <w:tmpl w:val="BF8C0330"/>
    <w:lvl w:ilvl="0" w:tplc="0409000D">
      <w:start w:val="1"/>
      <w:numFmt w:val="bullet"/>
      <w:lvlText w:val=""/>
      <w:lvlJc w:val="left"/>
      <w:pPr>
        <w:ind w:left="1800" w:hanging="360"/>
      </w:pPr>
      <w:rPr>
        <w:rFonts w:ascii="Wingdings" w:hAnsi="Wingding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E95882"/>
    <w:multiLevelType w:val="hybridMultilevel"/>
    <w:tmpl w:val="7FFA0A12"/>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nsid w:val="5FF15F24"/>
    <w:multiLevelType w:val="hybridMultilevel"/>
    <w:tmpl w:val="B24C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4B43C6"/>
    <w:multiLevelType w:val="hybridMultilevel"/>
    <w:tmpl w:val="A3B86426"/>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9">
    <w:nsid w:val="6292486C"/>
    <w:multiLevelType w:val="hybridMultilevel"/>
    <w:tmpl w:val="13B66B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85A0DEA"/>
    <w:multiLevelType w:val="hybridMultilevel"/>
    <w:tmpl w:val="D848D892"/>
    <w:lvl w:ilvl="0" w:tplc="0409000D">
      <w:start w:val="1"/>
      <w:numFmt w:val="bullet"/>
      <w:lvlText w:val=""/>
      <w:lvlJc w:val="left"/>
      <w:pPr>
        <w:ind w:left="1800" w:hanging="360"/>
      </w:pPr>
      <w:rPr>
        <w:rFonts w:ascii="Wingdings" w:hAnsi="Wingdings" w:hint="default"/>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nsid w:val="6D0F39F2"/>
    <w:multiLevelType w:val="hybridMultilevel"/>
    <w:tmpl w:val="800CAB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0123D9E"/>
    <w:multiLevelType w:val="hybridMultilevel"/>
    <w:tmpl w:val="1694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874B37"/>
    <w:multiLevelType w:val="hybridMultilevel"/>
    <w:tmpl w:val="A6DCF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9E1352"/>
    <w:multiLevelType w:val="hybridMultilevel"/>
    <w:tmpl w:val="B7A4B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5022DC"/>
    <w:multiLevelType w:val="hybridMultilevel"/>
    <w:tmpl w:val="98104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69220E9"/>
    <w:multiLevelType w:val="hybridMultilevel"/>
    <w:tmpl w:val="6CD492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91F6F93"/>
    <w:multiLevelType w:val="hybridMultilevel"/>
    <w:tmpl w:val="696A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10C6F"/>
    <w:multiLevelType w:val="hybridMultilevel"/>
    <w:tmpl w:val="147C60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BEB31E5"/>
    <w:multiLevelType w:val="hybridMultilevel"/>
    <w:tmpl w:val="A5122D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D358EE"/>
    <w:multiLevelType w:val="hybridMultilevel"/>
    <w:tmpl w:val="CBA637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5"/>
  </w:num>
  <w:num w:numId="9">
    <w:abstractNumId w:val="37"/>
  </w:num>
  <w:num w:numId="10">
    <w:abstractNumId w:val="32"/>
  </w:num>
  <w:num w:numId="11">
    <w:abstractNumId w:val="9"/>
  </w:num>
  <w:num w:numId="12">
    <w:abstractNumId w:val="31"/>
  </w:num>
  <w:num w:numId="13">
    <w:abstractNumId w:val="19"/>
  </w:num>
  <w:num w:numId="14">
    <w:abstractNumId w:val="11"/>
  </w:num>
  <w:num w:numId="15">
    <w:abstractNumId w:val="38"/>
  </w:num>
  <w:num w:numId="16">
    <w:abstractNumId w:val="29"/>
  </w:num>
  <w:num w:numId="17">
    <w:abstractNumId w:val="27"/>
  </w:num>
  <w:num w:numId="18">
    <w:abstractNumId w:val="16"/>
  </w:num>
  <w:num w:numId="19">
    <w:abstractNumId w:val="21"/>
  </w:num>
  <w:num w:numId="20">
    <w:abstractNumId w:val="8"/>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8"/>
  </w:num>
  <w:num w:numId="29">
    <w:abstractNumId w:val="39"/>
  </w:num>
  <w:num w:numId="30">
    <w:abstractNumId w:val="33"/>
  </w:num>
  <w:num w:numId="31">
    <w:abstractNumId w:val="7"/>
  </w:num>
  <w:num w:numId="32">
    <w:abstractNumId w:val="34"/>
  </w:num>
  <w:num w:numId="33">
    <w:abstractNumId w:val="25"/>
  </w:num>
  <w:num w:numId="34">
    <w:abstractNumId w:val="28"/>
  </w:num>
  <w:num w:numId="35">
    <w:abstractNumId w:val="23"/>
  </w:num>
  <w:num w:numId="36">
    <w:abstractNumId w:val="20"/>
  </w:num>
  <w:num w:numId="37">
    <w:abstractNumId w:val="26"/>
  </w:num>
  <w:num w:numId="38">
    <w:abstractNumId w:val="30"/>
  </w:num>
  <w:num w:numId="39">
    <w:abstractNumId w:val="22"/>
  </w:num>
  <w:num w:numId="40">
    <w:abstractNumId w:val="1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0A"/>
    <w:rsid w:val="000D5B7D"/>
    <w:rsid w:val="000E730A"/>
    <w:rsid w:val="002B228B"/>
    <w:rsid w:val="002C0517"/>
    <w:rsid w:val="003A3518"/>
    <w:rsid w:val="00436A11"/>
    <w:rsid w:val="005B6127"/>
    <w:rsid w:val="007E2A99"/>
    <w:rsid w:val="00901606"/>
    <w:rsid w:val="0091111A"/>
    <w:rsid w:val="009D0E5C"/>
    <w:rsid w:val="00A02E7C"/>
    <w:rsid w:val="00A644C2"/>
    <w:rsid w:val="00B07098"/>
    <w:rsid w:val="00B362CF"/>
    <w:rsid w:val="00B91CB4"/>
    <w:rsid w:val="00B92B69"/>
    <w:rsid w:val="00C609FC"/>
    <w:rsid w:val="00D9553A"/>
    <w:rsid w:val="00DF13D6"/>
    <w:rsid w:val="00DF4E47"/>
    <w:rsid w:val="00E3610B"/>
    <w:rsid w:val="00E87090"/>
    <w:rsid w:val="00FF2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89CD3-5AFF-47E4-9247-D46DFE60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111A"/>
    <w:pPr>
      <w:widowControl w:val="0"/>
      <w:suppressAutoHyphens/>
      <w:spacing w:after="140" w:line="276" w:lineRule="auto"/>
    </w:pPr>
    <w:rPr>
      <w:rFonts w:ascii="Liberation Serif" w:eastAsia="Noto Sans CJK SC Regular" w:hAnsi="Liberation Serif" w:cs="Noto Sans Devanagari"/>
      <w:sz w:val="24"/>
      <w:szCs w:val="24"/>
      <w:lang w:eastAsia="zh-CN" w:bidi="hi-IN"/>
    </w:rPr>
  </w:style>
  <w:style w:type="character" w:customStyle="1" w:styleId="BodyTextChar">
    <w:name w:val="Body Text Char"/>
    <w:basedOn w:val="DefaultParagraphFont"/>
    <w:link w:val="BodyText"/>
    <w:rsid w:val="0091111A"/>
    <w:rPr>
      <w:rFonts w:ascii="Liberation Serif" w:eastAsia="Noto Sans CJK SC Regular" w:hAnsi="Liberation Serif" w:cs="Noto Sans Devanagari"/>
      <w:sz w:val="24"/>
      <w:szCs w:val="24"/>
      <w:lang w:eastAsia="zh-CN" w:bidi="hi-IN"/>
    </w:rPr>
  </w:style>
  <w:style w:type="paragraph" w:styleId="ListParagraph">
    <w:name w:val="List Paragraph"/>
    <w:basedOn w:val="Normal"/>
    <w:uiPriority w:val="34"/>
    <w:qFormat/>
    <w:rsid w:val="0091111A"/>
    <w:pPr>
      <w:ind w:left="720"/>
      <w:contextualSpacing/>
    </w:pPr>
  </w:style>
  <w:style w:type="character" w:customStyle="1" w:styleId="fontstyle01">
    <w:name w:val="fontstyle01"/>
    <w:basedOn w:val="DefaultParagraphFont"/>
    <w:rsid w:val="00FF27FF"/>
    <w:rPr>
      <w:rFonts w:ascii="BNazanin" w:hAnsi="BNazani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shabake</dc:creator>
  <cp:keywords/>
  <dc:description/>
  <cp:lastModifiedBy>shabake</cp:lastModifiedBy>
  <cp:revision>19</cp:revision>
  <dcterms:created xsi:type="dcterms:W3CDTF">2020-12-01T13:58:00Z</dcterms:created>
  <dcterms:modified xsi:type="dcterms:W3CDTF">2020-12-08T07:20:00Z</dcterms:modified>
</cp:coreProperties>
</file>